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topBorderTable"/>
        <w:tblW w:w="5000" w:type="pct"/>
        <w:tblCellSpacing w:w="0" w:type="dxa"/>
        <w:tblCellMar>
          <w:top w:w="0" w:type="dxa"/>
          <w:left w:w="0" w:type="dxa"/>
          <w:bottom w:w="0" w:type="dxa"/>
          <w:right w:w="0" w:type="dxa"/>
        </w:tblCellMar>
        <w:tblLook w:val="05E0"/>
      </w:tblPr>
      <w:tblGrid>
        <w:gridCol w:w="10506"/>
      </w:tblGrid>
      <w:tr>
        <w:tblPrEx>
          <w:tblW w:w="5000" w:type="pct"/>
          <w:tblCellSpacing w:w="0" w:type="dxa"/>
          <w:tblCellMar>
            <w:top w:w="0" w:type="dxa"/>
            <w:left w:w="0" w:type="dxa"/>
            <w:bottom w:w="0" w:type="dxa"/>
            <w:right w:w="0" w:type="dxa"/>
          </w:tblCellMar>
          <w:tblLook w:val="05E0"/>
        </w:tblPrEx>
        <w:trPr>
          <w:trHeight w:val="700"/>
          <w:tblCellSpacing w:w="0" w:type="dxa"/>
        </w:trPr>
        <w:tc>
          <w:tcPr>
            <w:tcW w:w="11906" w:type="dxa"/>
            <w:shd w:val="clear" w:color="auto" w:fill="DFE6EB"/>
            <w:tcMar>
              <w:top w:w="0" w:type="dxa"/>
              <w:left w:w="0" w:type="dxa"/>
              <w:bottom w:w="0" w:type="dxa"/>
              <w:right w:w="0" w:type="dxa"/>
            </w:tcMar>
            <w:vAlign w:val="bottom"/>
            <w:hideMark/>
          </w:tcPr>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topbordercell"/>
                <w:rFonts w:ascii="Fira Sans" w:eastAsia="Fira Sans" w:hAnsi="Fira Sans" w:cs="Fira Sans"/>
                <w:b w:val="0"/>
                <w:bCs w:val="0"/>
                <w:color w:val="000000"/>
                <w:sz w:val="20"/>
                <w:szCs w:val="20"/>
                <w:bdr w:val="none" w:sz="0" w:space="0" w:color="auto"/>
                <w:shd w:val="clear" w:color="auto" w:fill="auto"/>
                <w:vertAlign w:val="baseline"/>
              </w:rPr>
            </w:pPr>
          </w:p>
        </w:tc>
      </w:tr>
    </w:tbl>
    <w:p>
      <w:pPr>
        <w:pStyle w:val="documentname"/>
        <w:pBdr>
          <w:top w:val="none" w:sz="0" w:space="0" w:color="auto"/>
          <w:left w:val="none" w:sz="0" w:space="0" w:color="auto"/>
          <w:bottom w:val="none" w:sz="0" w:space="0" w:color="auto"/>
          <w:right w:val="none" w:sz="0" w:space="0" w:color="auto"/>
        </w:pBdr>
        <w:spacing w:before="100" w:after="0"/>
        <w:ind w:left="0" w:right="0"/>
        <w:rPr>
          <w:rFonts w:ascii="Fira Sans" w:eastAsia="Fira Sans" w:hAnsi="Fira Sans" w:cs="Fira Sans"/>
          <w:b/>
          <w:bCs/>
          <w:caps/>
          <w:color w:val="2A5978"/>
          <w:sz w:val="72"/>
          <w:szCs w:val="72"/>
          <w:bdr w:val="none" w:sz="0" w:space="0" w:color="auto"/>
          <w:vertAlign w:val="baseline"/>
        </w:rPr>
        <w:sectPr>
          <w:pgSz w:w="11906" w:h="16838"/>
          <w:pgMar w:top="0" w:right="700" w:bottom="400" w:left="700" w:header="720" w:footer="720"/>
          <w:cols w:space="720"/>
        </w:sectPr>
      </w:pPr>
      <w:r>
        <w:rPr>
          <w:rStyle w:val="span"/>
          <w:rFonts w:ascii="Fira Sans" w:eastAsia="Fira Sans" w:hAnsi="Fira Sans" w:cs="Fira Sans"/>
          <w:b/>
          <w:bCs/>
          <w:caps/>
        </w:rPr>
        <w:t>James</w:t>
      </w:r>
      <w:r>
        <w:rPr>
          <w:rFonts w:ascii="Fira Sans" w:eastAsia="Fira Sans" w:hAnsi="Fira Sans" w:cs="Fira Sans"/>
          <w:bdr w:val="none" w:sz="0" w:space="0" w:color="auto"/>
          <w:vertAlign w:val="baseline"/>
        </w:rPr>
        <w:t xml:space="preserve"> </w:t>
      </w:r>
      <w:r>
        <w:rPr>
          <w:rStyle w:val="span"/>
          <w:rFonts w:ascii="Fira Sans" w:eastAsia="Fira Sans" w:hAnsi="Fira Sans" w:cs="Fira Sans"/>
          <w:b/>
          <w:bCs/>
          <w:caps/>
        </w:rPr>
        <w:t>Brandes-Roche</w:t>
      </w:r>
    </w:p>
    <w:p>
      <w:pPr>
        <w:pStyle w:val="bottombordername"/>
        <w:pBdr>
          <w:top w:val="none" w:sz="0" w:space="3" w:color="auto"/>
          <w:left w:val="none" w:sz="0" w:space="0" w:color="auto"/>
          <w:bottom w:val="single" w:sz="8" w:space="0" w:color="8DA6B6"/>
          <w:right w:val="none" w:sz="0" w:space="0" w:color="auto"/>
        </w:pBdr>
        <w:spacing w:before="0" w:after="0"/>
        <w:ind w:left="0" w:right="0"/>
        <w:rPr>
          <w:rFonts w:ascii="Fira Sans" w:eastAsia="Fira Sans" w:hAnsi="Fira Sans" w:cs="Fira Sans"/>
          <w:b w:val="0"/>
          <w:bCs w:val="0"/>
          <w:color w:val="000000"/>
          <w:sz w:val="2"/>
          <w:szCs w:val="2"/>
          <w:bdr w:val="none" w:sz="0" w:space="0" w:color="auto"/>
          <w:vertAlign w:val="baseline"/>
        </w:rPr>
      </w:pPr>
      <w:r>
        <w:rPr>
          <w:rFonts w:ascii="Fira Sans" w:eastAsia="Fira Sans" w:hAnsi="Fira Sans" w:cs="Fira Sans"/>
          <w:b w:val="0"/>
          <w:bCs w:val="0"/>
          <w:color w:val="000000"/>
          <w:bdr w:val="none" w:sz="0" w:space="0" w:color="auto"/>
          <w:vertAlign w:val="baseline"/>
        </w:rPr>
        <w:t> </w:t>
      </w:r>
    </w:p>
    <w:tbl>
      <w:tblPr>
        <w:tblStyle w:val="documentparentContainer"/>
        <w:tblW w:w="0" w:type="auto"/>
        <w:tblLayout w:type="fixed"/>
        <w:tblCellMar>
          <w:top w:w="0" w:type="dxa"/>
          <w:left w:w="0" w:type="dxa"/>
          <w:bottom w:w="0" w:type="dxa"/>
          <w:right w:w="0" w:type="dxa"/>
        </w:tblCellMar>
        <w:tblLook w:val="05E0"/>
      </w:tblPr>
      <w:tblGrid>
        <w:gridCol w:w="6630"/>
        <w:gridCol w:w="690"/>
        <w:gridCol w:w="3186"/>
      </w:tblGrid>
      <w:tr>
        <w:tblPrEx>
          <w:tblW w:w="0" w:type="auto"/>
          <w:tblLayout w:type="fixed"/>
          <w:tblCellMar>
            <w:top w:w="0" w:type="dxa"/>
            <w:left w:w="0" w:type="dxa"/>
            <w:bottom w:w="0" w:type="dxa"/>
            <w:right w:w="0" w:type="dxa"/>
          </w:tblCellMar>
          <w:tblLook w:val="05E0"/>
        </w:tblPrEx>
        <w:tc>
          <w:tcPr>
            <w:tcW w:w="6630" w:type="dxa"/>
            <w:noWrap w:val="0"/>
            <w:tcMar>
              <w:top w:w="0" w:type="dxa"/>
              <w:left w:w="0" w:type="dxa"/>
              <w:bottom w:w="0" w:type="dxa"/>
              <w:right w:w="0" w:type="dxa"/>
            </w:tcMar>
            <w:vAlign w:val="top"/>
            <w:hideMark/>
          </w:tcPr>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Professional summary</w:t>
            </w:r>
            <w:r>
              <w:rPr>
                <w:rStyle w:val="documentsectiontitle"/>
                <w:rFonts w:ascii="Fira Sans" w:eastAsia="Fira Sans" w:hAnsi="Fira Sans" w:cs="Fira Sans"/>
                <w:b/>
                <w:bCs/>
                <w:caps/>
                <w:highlight w:val="white"/>
              </w:rPr>
              <w:t> </w:t>
            </w:r>
            <w:r>
              <w:pict>
                <v:rect id="_x0000_s1025" style="width:331.5pt;height:11.5pt;margin-top:1.75pt;margin-left:0;mso-position-vertical-relative:line;position:absolute;z-index:-251658240" filled="t" fillcolor="#dfe6eb" stroked="f">
                  <v:path strokeok="f"/>
                </v:rect>
              </w:pict>
            </w:r>
          </w:p>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t xml:space="preserve">Experienced Traffic Management Foreman with a strong background in paperwork and administrative tasks. Extensive experience in overseeing and coordinating traffic control operations. Proven ability to maintain meticulous records and ensure adherence to safety regulations. Skilled in team leadership, problem-solving, and effective communication. Dedicated to delivering effective traffic management solutions while maintaining thorough records and compliance. </w:t>
            </w:r>
          </w:p>
          <w:p>
            <w:pPr>
              <w:pStyle w:val="document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sz w:val="2"/>
                <w:szCs w:val="2"/>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Work history</w:t>
            </w:r>
            <w:r>
              <w:rPr>
                <w:rStyle w:val="documentsectiontitle"/>
                <w:rFonts w:ascii="Fira Sans" w:eastAsia="Fira Sans" w:hAnsi="Fira Sans" w:cs="Fira Sans"/>
                <w:b/>
                <w:bCs/>
                <w:caps/>
                <w:highlight w:val="white"/>
              </w:rPr>
              <w:t> </w:t>
            </w:r>
            <w:r>
              <w:pict>
                <v:rect id="_x0000_s1026" style="width:331.5pt;height:11.5pt;margin-top:1.75pt;margin-left:0;mso-position-vertical-relative:line;position:absolute;z-index:-251657216"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Traffic Management Foreman</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10/2015</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Current</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Chevron Traffic Management</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Detling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1"/>
              </w:numPr>
              <w:spacing w:before="60"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Completed Lantra 12A/B training, improving range of skills and knowledge in traffic management and installations.</w:t>
            </w:r>
          </w:p>
          <w:p>
            <w:pPr>
              <w:pStyle w:val="divdocumentulli"/>
              <w:numPr>
                <w:ilvl w:val="0"/>
                <w:numId w:val="1"/>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Installed and set up temporary traffic management equipment to customer satisfaction.</w:t>
            </w:r>
          </w:p>
          <w:p>
            <w:pPr>
              <w:pStyle w:val="divdocumentulli"/>
              <w:numPr>
                <w:ilvl w:val="0"/>
                <w:numId w:val="1"/>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Completed and submitted daily work reports and on-site documentation for accurate recordkeeping.</w:t>
            </w:r>
          </w:p>
          <w:p>
            <w:pPr>
              <w:pStyle w:val="divdocumentulli"/>
              <w:numPr>
                <w:ilvl w:val="0"/>
                <w:numId w:val="1"/>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Collaborated with co-workers to determine workflows and delegate traffic management duties.</w:t>
            </w:r>
          </w:p>
          <w:p>
            <w:pPr>
              <w:pStyle w:val="divdocumentulli"/>
              <w:numPr>
                <w:ilvl w:val="0"/>
                <w:numId w:val="1"/>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Installing, maintaining and removing temporary traffic management such as deploying cones, signs, frames, sandbags and other equipment.</w:t>
            </w:r>
          </w:p>
          <w:p>
            <w:pPr>
              <w:pStyle w:val="divdocumentulli"/>
              <w:numPr>
                <w:ilvl w:val="0"/>
                <w:numId w:val="1"/>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Completed Site Hazard Assessments, reporting findings to inform project leaders.</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Customer Service Supervisor</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10/2012</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10/2015</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Screwfix</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Woking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2"/>
              </w:numPr>
              <w:spacing w:before="60"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Implemented customer complaint response strategies, providing rapid and effective follow up to ensure customer satisfaction.</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Advised management of customer service trends, creating proactive strategies to maintain best practices.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Delivered feedback constructively to enhance staff performance.</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Planned staff rotas to meet customer needs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Implemented personal development programmes to enhance staff capabilities and satisfaction.</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Reviewed processes and practices regularly to achieve business goals.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Analysed statistics and KPIs to identify potential service improvements.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Documented department data and compiled accurate reports.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Recruited customer service team members and mentored in company policies and best practices.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Collected and verified employee timesheets and reported data to payroll.</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Controlled resources and utilised assets to achieve service and sales targets.</w:t>
            </w:r>
          </w:p>
          <w:p>
            <w:pPr>
              <w:pStyle w:val="divdocumentulli"/>
              <w:numPr>
                <w:ilvl w:val="0"/>
                <w:numId w:val="2"/>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Leveraged strong product and service knowledge to assist customers and resolve issues.</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Team Leader</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10/2009</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10/2012</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SSP, Marks and Spencers</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Woking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3"/>
              </w:numPr>
              <w:spacing w:before="60"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Professionally handled difficult customer complaints and objections to maintain first-class customer service standards.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Fostered positive employee relationships through communication, training and coaching.</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Resolved employee relations issues and navigated disciplinary proceedings.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Implemented safe working methods and practices by conducting regular audits and workplace inspections.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Implemented and documented standard operating procedures to comply with audit and safety requirements.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Led shifts and motivated team to drive sales.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Promoted professionalism and effective communication among staff to develop productive relationships.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Maintained up-to-date data, records and receipts for audits and reconciliation.</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Drove team to consistently exceed critical Key Performance Indicator (KPI) targets.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Set and monitored weekly targets for operational team to increase product sales and revenue.</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Counted and packaged currency and coins.</w:t>
            </w:r>
          </w:p>
          <w:p>
            <w:pPr>
              <w:pStyle w:val="divdocumentulli"/>
              <w:numPr>
                <w:ilvl w:val="0"/>
                <w:numId w:val="3"/>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Adhered to vault security procedures and access requirements.</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Installation Engineer</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10/2007</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04/2009</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Jointing Technologies</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London/Wakefield</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4"/>
              </w:numPr>
              <w:spacing w:before="60"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Prepared site areas to determine readiness of installations.</w:t>
            </w:r>
          </w:p>
          <w:p>
            <w:pPr>
              <w:pStyle w:val="divdocumentulli"/>
              <w:numPr>
                <w:ilvl w:val="0"/>
                <w:numId w:val="4"/>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Prepared and conducted overall installation program for clients.</w:t>
            </w:r>
          </w:p>
          <w:p>
            <w:pPr>
              <w:pStyle w:val="divdocumentulli"/>
              <w:numPr>
                <w:ilvl w:val="0"/>
                <w:numId w:val="4"/>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Adhered to health and safety policy for optimised company compliance.</w:t>
            </w:r>
          </w:p>
          <w:p>
            <w:pPr>
              <w:pStyle w:val="divdocumentulli"/>
              <w:numPr>
                <w:ilvl w:val="0"/>
                <w:numId w:val="4"/>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Installed domestic and commercial systems, using detailed drawings to achieve accurate results.</w:t>
            </w:r>
          </w:p>
          <w:p>
            <w:pPr>
              <w:pStyle w:val="divdocumentulli"/>
              <w:numPr>
                <w:ilvl w:val="0"/>
                <w:numId w:val="4"/>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Documented installations and services for comprehensive future reference.</w:t>
            </w:r>
          </w:p>
          <w:p>
            <w:pPr>
              <w:pStyle w:val="divdocumentulli"/>
              <w:numPr>
                <w:ilvl w:val="0"/>
                <w:numId w:val="4"/>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Maintained clean, tidy working environments for best possible safety practices and optimised staff wellbeing.</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Customer Service Assistant</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06/2003</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09/2007</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Wickes</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Woking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5"/>
              </w:numPr>
              <w:spacing w:before="60"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Adhered strictly to policies and procedures for continued company compliance.</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Assisted customers with product complaints, logging issues for investigation and providing replacement items.</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Guaranteed positive customer experiences by efficiently resolving customer concerns and complaints.</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Trained new associates on cash register operations, advising on appropriate handling of customer sales, refunds and cashing up.</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Assisted customers with varying questions using product knowledge and service expertise.</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Provided warm, positive customer care from arrival to departure, encouraging return visits and repeat spending.</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Maintained clean sales floors, organising merchandise for visually-appealing displays.</w:t>
            </w:r>
          </w:p>
          <w:p>
            <w:pPr>
              <w:pStyle w:val="divdocumentulli"/>
              <w:numPr>
                <w:ilvl w:val="0"/>
                <w:numId w:val="5"/>
              </w:numPr>
              <w:spacing w:after="0" w:line="26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Observed organisational values and principles to provide excellent customer experiences.</w:t>
            </w:r>
          </w:p>
          <w:p>
            <w:pPr>
              <w:pStyle w:val="document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sz w:val="2"/>
                <w:szCs w:val="2"/>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Education</w:t>
            </w:r>
            <w:r>
              <w:rPr>
                <w:rStyle w:val="documentsectiontitle"/>
                <w:rFonts w:ascii="Fira Sans" w:eastAsia="Fira Sans" w:hAnsi="Fira Sans" w:cs="Fira Sans"/>
                <w:b/>
                <w:bCs/>
                <w:caps/>
                <w:highlight w:val="white"/>
              </w:rPr>
              <w:t> </w:t>
            </w:r>
            <w:r>
              <w:pict>
                <v:rect id="_x0000_s1027" style="width:331.5pt;height:11.5pt;margin-top:1.75pt;margin-left:0;mso-position-vertical-relative:line;position:absolute;z-index:-251656192"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2005</w:t>
            </w:r>
            <w:r>
              <w:rPr>
                <w:rStyle w:val="documenttxtBold"/>
                <w:rFonts w:ascii="Fira Sans" w:eastAsia="Fira Sans" w:hAnsi="Fira Sans" w:cs="Fira Sans"/>
                <w:b/>
                <w:bCs/>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St John The Baptist 6th Form</w:t>
            </w:r>
            <w:r>
              <w:rPr>
                <w:rStyle w:val="documentleft-box"/>
                <w:rFonts w:ascii="Fira Sans" w:eastAsia="Fira Sans" w:hAnsi="Fira Sans" w:cs="Fira Sans"/>
                <w:b w:val="0"/>
                <w:bCs w:val="0"/>
                <w:color w:val="000000"/>
                <w:sz w:val="20"/>
                <w:szCs w:val="20"/>
                <w:bdr w:val="none" w:sz="0" w:space="0" w:color="auto"/>
                <w:vertAlign w:val="baseline"/>
              </w:rPr>
              <w:t xml:space="preserve"> </w:t>
            </w:r>
            <w:r>
              <w:rPr>
                <w:rStyle w:val="span"/>
                <w:rFonts w:ascii="Fira Sans" w:eastAsia="Fira Sans" w:hAnsi="Fira Sans" w:cs="Fira Sans"/>
                <w:b w:val="0"/>
                <w:bCs w:val="0"/>
                <w:color w:val="000000"/>
                <w:sz w:val="20"/>
                <w:szCs w:val="20"/>
              </w:rPr>
              <w:t xml:space="preserve">- </w:t>
            </w:r>
            <w:r>
              <w:rPr>
                <w:rStyle w:val="span"/>
                <w:rFonts w:ascii="Fira Sans" w:eastAsia="Fira Sans" w:hAnsi="Fira Sans" w:cs="Fira Sans"/>
                <w:b w:val="0"/>
                <w:bCs w:val="0"/>
                <w:color w:val="000000"/>
                <w:sz w:val="20"/>
                <w:szCs w:val="20"/>
              </w:rPr>
              <w:t>Woking, Surrey</w:t>
            </w:r>
            <w:r>
              <w:rPr>
                <w:rStyle w:val="documentleft-box"/>
                <w:rFonts w:ascii="Fira Sans" w:eastAsia="Fira Sans" w:hAnsi="Fira Sans" w:cs="Fira Sans"/>
                <w:b w:val="0"/>
                <w:bCs w:val="0"/>
                <w:color w:val="000000"/>
                <w:sz w:val="20"/>
                <w:szCs w:val="20"/>
                <w:bdr w:val="none" w:sz="0" w:space="0" w:color="auto"/>
                <w:vertAlign w:val="baseline"/>
              </w:rPr>
              <w:t xml:space="preserve"> </w:t>
            </w:r>
          </w:p>
          <w:p>
            <w:pPr>
              <w:pStyle w:val="p"/>
              <w:spacing w:before="0" w:after="0" w:line="260" w:lineRule="atLeast"/>
              <w:ind w:left="0" w:right="0"/>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3 A levels</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2003</w:t>
            </w:r>
            <w:r>
              <w:rPr>
                <w:rStyle w:val="documenttxtBold"/>
                <w:rFonts w:ascii="Fira Sans" w:eastAsia="Fira Sans" w:hAnsi="Fira Sans" w:cs="Fira Sans"/>
                <w:b/>
                <w:bCs/>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St John The Baptist School</w:t>
            </w:r>
            <w:r>
              <w:rPr>
                <w:rStyle w:val="documentleft-box"/>
                <w:rFonts w:ascii="Fira Sans" w:eastAsia="Fira Sans" w:hAnsi="Fira Sans" w:cs="Fira Sans"/>
                <w:b w:val="0"/>
                <w:bCs w:val="0"/>
                <w:color w:val="000000"/>
                <w:sz w:val="20"/>
                <w:szCs w:val="20"/>
                <w:bdr w:val="none" w:sz="0" w:space="0" w:color="auto"/>
                <w:vertAlign w:val="baseline"/>
              </w:rPr>
              <w:t xml:space="preserve"> </w:t>
            </w:r>
            <w:r>
              <w:rPr>
                <w:rStyle w:val="span"/>
                <w:rFonts w:ascii="Fira Sans" w:eastAsia="Fira Sans" w:hAnsi="Fira Sans" w:cs="Fira Sans"/>
                <w:b w:val="0"/>
                <w:bCs w:val="0"/>
                <w:color w:val="000000"/>
                <w:sz w:val="20"/>
                <w:szCs w:val="20"/>
              </w:rPr>
              <w:t xml:space="preserve">- </w:t>
            </w:r>
            <w:r>
              <w:rPr>
                <w:rStyle w:val="span"/>
                <w:rFonts w:ascii="Fira Sans" w:eastAsia="Fira Sans" w:hAnsi="Fira Sans" w:cs="Fira Sans"/>
                <w:b w:val="0"/>
                <w:bCs w:val="0"/>
                <w:color w:val="000000"/>
                <w:sz w:val="20"/>
                <w:szCs w:val="20"/>
              </w:rPr>
              <w:t>Woking, Surrey</w:t>
            </w:r>
            <w:r>
              <w:rPr>
                <w:rStyle w:val="documentleft-box"/>
                <w:rFonts w:ascii="Fira Sans" w:eastAsia="Fira Sans" w:hAnsi="Fira Sans" w:cs="Fira Sans"/>
                <w:b w:val="0"/>
                <w:bCs w:val="0"/>
                <w:color w:val="000000"/>
                <w:sz w:val="20"/>
                <w:szCs w:val="20"/>
                <w:bdr w:val="none" w:sz="0" w:space="0" w:color="auto"/>
                <w:vertAlign w:val="baseline"/>
              </w:rPr>
              <w:t xml:space="preserve"> </w:t>
            </w:r>
          </w:p>
          <w:p>
            <w:pPr>
              <w:pStyle w:val="p"/>
              <w:spacing w:before="0" w:after="0" w:line="260" w:lineRule="atLeast"/>
              <w:ind w:left="0" w:right="0"/>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11 GCSE's</w:t>
            </w:r>
          </w:p>
          <w:p>
            <w:pPr>
              <w:pStyle w:val="document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sz w:val="2"/>
                <w:szCs w:val="2"/>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Interests</w:t>
            </w:r>
            <w:r>
              <w:rPr>
                <w:rStyle w:val="documentsectiontitle"/>
                <w:rFonts w:ascii="Fira Sans" w:eastAsia="Fira Sans" w:hAnsi="Fira Sans" w:cs="Fira Sans"/>
                <w:b/>
                <w:bCs/>
                <w:caps/>
                <w:highlight w:val="white"/>
              </w:rPr>
              <w:t> </w:t>
            </w:r>
            <w:r>
              <w:pict>
                <v:rect id="_x0000_s1028" style="width:331.5pt;height:11.5pt;margin-top:1.75pt;margin-left:0;mso-position-vertical-relative:line;position:absolute;z-index:-251655168" filled="t" fillcolor="#dfe6eb" stroked="f">
                  <v:path strokeok="f"/>
                </v:rect>
              </w:pict>
            </w:r>
          </w:p>
          <w:p>
            <w:pPr>
              <w:pStyle w:val="documentleft-boxsinglecolumn"/>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t>Computer programming Travel Music Sports Art Galleries/Museums</w:t>
            </w:r>
          </w:p>
          <w:p>
            <w:pPr>
              <w:pStyle w:val="document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sz w:val="2"/>
                <w:szCs w:val="2"/>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after="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Languages</w:t>
            </w:r>
            <w:r>
              <w:rPr>
                <w:rStyle w:val="documentsectiontitle"/>
                <w:rFonts w:ascii="Fira Sans" w:eastAsia="Fira Sans" w:hAnsi="Fira Sans" w:cs="Fira Sans"/>
                <w:b/>
                <w:bCs/>
                <w:caps/>
                <w:highlight w:val="white"/>
              </w:rPr>
              <w:t> </w:t>
            </w:r>
            <w:r>
              <w:pict>
                <v:rect id="_x0000_s1029" style="width:331.5pt;height:11.5pt;margin-top:1.75pt;margin-left:0;mso-position-vertical-relative:line;position:absolute;z-index:-251654144" filled="t" fillcolor="#dfe6eb" stroked="f">
                  <v:path strokeok="f"/>
                </v:rect>
              </w:pic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angSecfieldany"/>
                <w:rFonts w:ascii="Fira Sans" w:eastAsia="Fira Sans" w:hAnsi="Fira Sans" w:cs="Fira Sans"/>
                <w:b/>
                <w:bCs/>
                <w:color w:val="000000"/>
                <w:sz w:val="20"/>
                <w:szCs w:val="20"/>
              </w:rPr>
              <w:t>English</w:t>
            </w:r>
            <w:r>
              <w:rPr>
                <w:rStyle w:val="documentlangSecfieldany"/>
                <w:rFonts w:ascii="Fira Sans" w:eastAsia="Fira Sans" w:hAnsi="Fira Sans" w:cs="Fira Sans"/>
                <w:b w:val="0"/>
                <w:bCs w:val="0"/>
                <w:vanish/>
                <w:color w:val="000000"/>
                <w:sz w:val="20"/>
                <w:szCs w:val="20"/>
              </w:rPr>
              <w:t xml:space="preserve"> </w:t>
            </w:r>
            <w:r>
              <w:rPr>
                <w:rStyle w:val="documentlangSecfieldany"/>
                <w:rFonts w:ascii="Fira Sans" w:eastAsia="Fira Sans" w:hAnsi="Fira Sans" w:cs="Fira Sans"/>
                <w:b/>
                <w:bCs/>
                <w:vanish/>
                <w:color w:val="000000"/>
                <w:sz w:val="20"/>
                <w:szCs w:val="20"/>
              </w:rPr>
              <w:t xml:space="preserve">: </w:t>
            </w:r>
          </w:p>
          <w:p>
            <w:pPr>
              <w:pStyle w:val="fieldratingBar"/>
              <w:pBdr>
                <w:top w:val="none" w:sz="0" w:space="0" w:color="auto"/>
                <w:left w:val="none" w:sz="0" w:space="0" w:color="auto"/>
                <w:bottom w:val="none" w:sz="0" w:space="0" w:color="auto"/>
                <w:right w:val="none" w:sz="0" w:space="0" w:color="auto"/>
              </w:pBdr>
              <w:spacing w:before="30" w:after="0" w:line="100" w:lineRule="exac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drawing>
                <wp:inline>
                  <wp:extent cx="4224516" cy="64083"/>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4224516" cy="64083"/>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230" w:lineRule="exac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angSecfieldany"/>
                <w:rFonts w:ascii="Fira Sans" w:eastAsia="Fira Sans" w:hAnsi="Fira Sans" w:cs="Fira Sans"/>
                <w:b w:val="0"/>
                <w:bCs w:val="0"/>
                <w:color w:val="000000"/>
                <w:sz w:val="20"/>
                <w:szCs w:val="20"/>
              </w:rPr>
              <w:t>Native</w:t>
            </w: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color w:val="000000"/>
                <w:sz w:val="2"/>
                <w:szCs w:val="2"/>
                <w:bdr w:val="none" w:sz="0" w:space="0" w:color="auto"/>
                <w:vertAlign w:val="baseline"/>
              </w:rPr>
            </w:pPr>
            <w:r>
              <w:rPr>
                <w:rStyle w:val="documentleft-box"/>
                <w:rFonts w:ascii="Fira Sans" w:eastAsia="Fira Sans" w:hAnsi="Fira Sans" w:cs="Fira Sans"/>
                <w:b w:val="0"/>
                <w:bCs w:val="0"/>
                <w:color w:val="000000"/>
                <w:sz w:val="2"/>
                <w:szCs w:val="2"/>
                <w:bdr w:val="none" w:sz="0" w:space="0" w:color="auto"/>
                <w:vertAlign w:val="baseline"/>
              </w:rPr>
              <w:t> </w:t>
            </w:r>
          </w:p>
        </w:tc>
        <w:tc>
          <w:tcPr>
            <w:tcW w:w="690" w:type="dxa"/>
            <w:noWrap w:val="0"/>
            <w:tcMar>
              <w:top w:w="0" w:type="dxa"/>
              <w:left w:w="0" w:type="dxa"/>
              <w:bottom w:w="0" w:type="dxa"/>
              <w:right w:w="0" w:type="dxa"/>
            </w:tcMar>
            <w:vAlign w:val="top"/>
            <w:hideMark/>
          </w:tcPr>
          <w:p>
            <w:pPr>
              <w:pStyle w:val="leftboxrightpadding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leftboxrightpaddingcell"/>
                <w:rFonts w:ascii="Fira Sans" w:eastAsia="Fira Sans" w:hAnsi="Fira Sans" w:cs="Fira Sans"/>
                <w:b w:val="0"/>
                <w:bCs w:val="0"/>
                <w:color w:val="000000"/>
                <w:sz w:val="20"/>
                <w:szCs w:val="20"/>
                <w:bdr w:val="none" w:sz="0" w:space="0" w:color="auto"/>
                <w:vertAlign w:val="baseline"/>
              </w:rPr>
            </w:pPr>
          </w:p>
        </w:tc>
        <w:tc>
          <w:tcPr>
            <w:tcW w:w="3186" w:type="dxa"/>
            <w:tcMar>
              <w:top w:w="0" w:type="dxa"/>
              <w:left w:w="0" w:type="dxa"/>
              <w:bottom w:w="0" w:type="dxa"/>
              <w:right w:w="0" w:type="dxa"/>
            </w:tcMar>
            <w:vAlign w:val="top"/>
            <w:hideMark/>
          </w:tcPr>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Contact</w:t>
            </w:r>
            <w:r>
              <w:rPr>
                <w:rStyle w:val="documentsectiontitle"/>
                <w:rFonts w:ascii="Fira Sans" w:eastAsia="Fira Sans" w:hAnsi="Fira Sans" w:cs="Fira Sans"/>
                <w:b/>
                <w:bCs/>
                <w:caps/>
                <w:highlight w:val="white"/>
              </w:rPr>
              <w:t> </w:t>
            </w:r>
            <w:r>
              <w:pict>
                <v:rect id="_x0000_s1030" style="width:159.3pt;height:11.5pt;margin-top:1.75pt;margin-left:0;mso-position-vertical-relative:line;position:absolute;z-index:-251653120" filled="t" fillcolor="#dfe6eb" stroked="f">
                  <v:path strokeok="f"/>
                </v:rect>
              </w:pict>
            </w:r>
          </w:p>
          <w:p>
            <w:pPr>
              <w:pStyle w:val="documentaddress"/>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vanish/>
                <w:color w:val="000000"/>
              </w:rPr>
              <w:t xml:space="preserve"> </w:t>
            </w:r>
            <w:r>
              <w:rPr>
                <w:rStyle w:val="documenttxtBold"/>
                <w:rFonts w:ascii="Fira Sans" w:eastAsia="Fira Sans" w:hAnsi="Fira Sans" w:cs="Fira Sans"/>
                <w:b/>
                <w:bCs/>
                <w:color w:val="000000"/>
              </w:rPr>
              <w:t xml:space="preserve">: </w:t>
            </w:r>
            <w:r>
              <w:rPr>
                <w:rStyle w:val="span"/>
                <w:rFonts w:ascii="Fira Sans" w:eastAsia="Fira Sans" w:hAnsi="Fira Sans" w:cs="Fira Sans"/>
                <w:b w:val="0"/>
                <w:bCs w:val="0"/>
                <w:color w:val="000000"/>
              </w:rPr>
              <w:t>6 Southern Road</w:t>
            </w:r>
            <w:r>
              <w:rPr>
                <w:rStyle w:val="span"/>
                <w:rFonts w:ascii="Fira Sans" w:eastAsia="Fira Sans" w:hAnsi="Fira Sans" w:cs="Fira Sans"/>
                <w:b w:val="0"/>
                <w:bCs w:val="0"/>
                <w:color w:val="000000"/>
              </w:rPr>
              <w:t xml:space="preserve">, </w:t>
            </w:r>
            <w:r>
              <w:rPr>
                <w:rStyle w:val="span"/>
                <w:rFonts w:ascii="Fira Sans" w:eastAsia="Fira Sans" w:hAnsi="Fira Sans" w:cs="Fira Sans"/>
                <w:b w:val="0"/>
                <w:bCs w:val="0"/>
                <w:color w:val="000000"/>
              </w:rPr>
              <w:t>Camberley</w:t>
            </w:r>
            <w:r>
              <w:rPr>
                <w:rStyle w:val="span"/>
                <w:rFonts w:ascii="Fira Sans" w:eastAsia="Fira Sans" w:hAnsi="Fira Sans" w:cs="Fira Sans"/>
                <w:b w:val="0"/>
                <w:bCs w:val="0"/>
                <w:color w:val="000000"/>
              </w:rPr>
              <w:t xml:space="preserve">, </w:t>
            </w:r>
            <w:r>
              <w:rPr>
                <w:rStyle w:val="span"/>
                <w:rFonts w:ascii="Fira Sans" w:eastAsia="Fira Sans" w:hAnsi="Fira Sans" w:cs="Fira Sans"/>
                <w:b w:val="0"/>
                <w:bCs w:val="0"/>
                <w:color w:val="000000"/>
              </w:rPr>
              <w:t>Surrey</w:t>
            </w:r>
            <w:r>
              <w:rPr>
                <w:rStyle w:val="documentaddressadrsDetails"/>
                <w:rFonts w:ascii="Fira Sans" w:eastAsia="Fira Sans" w:hAnsi="Fira Sans" w:cs="Fira Sans"/>
                <w:b w:val="0"/>
                <w:bCs w:val="0"/>
                <w:color w:val="000000"/>
              </w:rPr>
              <w:t xml:space="preserve"> </w:t>
            </w:r>
            <w:r>
              <w:rPr>
                <w:rStyle w:val="span"/>
                <w:rFonts w:ascii="Fira Sans" w:eastAsia="Fira Sans" w:hAnsi="Fira Sans" w:cs="Fira Sans"/>
                <w:b w:val="0"/>
                <w:bCs w:val="0"/>
                <w:color w:val="000000"/>
              </w:rPr>
              <w:t>Gu15 3QL</w:t>
            </w:r>
            <w:r>
              <w:rPr>
                <w:rStyle w:val="documentaddressadrsDetails"/>
                <w:rFonts w:ascii="Fira Sans" w:eastAsia="Fira Sans" w:hAnsi="Fira Sans" w:cs="Fira Sans"/>
                <w:b w:val="0"/>
                <w:bCs w:val="0"/>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vanish/>
                <w:color w:val="000000"/>
              </w:rPr>
              <w:t xml:space="preserve"> </w:t>
            </w:r>
            <w:r>
              <w:rPr>
                <w:rStyle w:val="documenttxtBold"/>
                <w:rFonts w:ascii="Fira Sans" w:eastAsia="Fira Sans" w:hAnsi="Fira Sans" w:cs="Fira Sans"/>
                <w:b/>
                <w:bCs/>
                <w:vanish/>
                <w:color w:val="000000"/>
              </w:rPr>
              <w:t xml:space="preserve">: </w:t>
            </w:r>
            <w:r>
              <w:rPr>
                <w:rStyle w:val="span"/>
                <w:rFonts w:ascii="Fira Sans" w:eastAsia="Fira Sans" w:hAnsi="Fira Sans" w:cs="Fira Sans"/>
                <w:b w:val="0"/>
                <w:bCs w:val="0"/>
                <w:vanish/>
                <w:color w:val="000000"/>
              </w:rPr>
              <w:t>6 Southern Road</w:t>
            </w:r>
            <w:r>
              <w:rPr>
                <w:rStyle w:val="span"/>
                <w:rFonts w:ascii="Fira Sans" w:eastAsia="Fira Sans" w:hAnsi="Fira Sans" w:cs="Fira Sans"/>
                <w:b w:val="0"/>
                <w:bCs w:val="0"/>
                <w:vanish/>
                <w:color w:val="000000"/>
              </w:rPr>
              <w:t xml:space="preserve">, </w:t>
            </w:r>
            <w:r>
              <w:rPr>
                <w:rStyle w:val="span"/>
                <w:rFonts w:ascii="Fira Sans" w:eastAsia="Fira Sans" w:hAnsi="Fira Sans" w:cs="Fira Sans"/>
                <w:b w:val="0"/>
                <w:bCs w:val="0"/>
                <w:vanish/>
                <w:color w:val="000000"/>
              </w:rPr>
              <w:t>Gu15 3QL</w:t>
            </w:r>
            <w:r>
              <w:rPr>
                <w:rStyle w:val="span"/>
                <w:rFonts w:ascii="Fira Sans" w:eastAsia="Fira Sans" w:hAnsi="Fira Sans" w:cs="Fira Sans"/>
                <w:b w:val="0"/>
                <w:bCs w:val="0"/>
                <w:vanish/>
                <w:color w:val="000000"/>
              </w:rPr>
              <w:t xml:space="preserve">, </w:t>
            </w:r>
            <w:r>
              <w:rPr>
                <w:rStyle w:val="span"/>
                <w:rFonts w:ascii="Fira Sans" w:eastAsia="Fira Sans" w:hAnsi="Fira Sans" w:cs="Fira Sans"/>
                <w:b w:val="0"/>
                <w:bCs w:val="0"/>
                <w:vanish/>
                <w:color w:val="000000"/>
              </w:rPr>
              <w:t>Camberley</w:t>
            </w:r>
            <w:r>
              <w:rPr>
                <w:rStyle w:val="span"/>
                <w:rFonts w:ascii="Fira Sans" w:eastAsia="Fira Sans" w:hAnsi="Fira Sans" w:cs="Fira Sans"/>
                <w:b w:val="0"/>
                <w:bCs w:val="0"/>
                <w:vanish/>
                <w:color w:val="000000"/>
              </w:rPr>
              <w:t xml:space="preserve">, </w:t>
            </w:r>
            <w:r>
              <w:rPr>
                <w:rStyle w:val="span"/>
                <w:rFonts w:ascii="Fira Sans" w:eastAsia="Fira Sans" w:hAnsi="Fira Sans" w:cs="Fira Sans"/>
                <w:b w:val="0"/>
                <w:bCs w:val="0"/>
                <w:vanish/>
                <w:color w:val="000000"/>
              </w:rPr>
              <w:t>Surrey</w:t>
            </w:r>
            <w:r>
              <w:rPr>
                <w:rStyle w:val="documentaddressadrsDetails"/>
                <w:rFonts w:ascii="Fira Sans" w:eastAsia="Fira Sans" w:hAnsi="Fira Sans" w:cs="Fira Sans"/>
                <w:b w:val="0"/>
                <w:bCs w:val="0"/>
                <w:vanish/>
                <w:color w:val="000000"/>
              </w:rPr>
              <w:t xml:space="preserve"> </w:t>
            </w:r>
          </w:p>
          <w:p>
            <w:pPr>
              <w:pStyle w:val="documentpaddedline"/>
              <w:spacing w:before="0" w:after="0" w:line="26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vanish/>
                <w:color w:val="000000"/>
                <w:sz w:val="20"/>
                <w:szCs w:val="20"/>
              </w:rPr>
              <w:t xml:space="preserve"> </w:t>
            </w:r>
            <w:r>
              <w:rPr>
                <w:rStyle w:val="documenttxtBold"/>
                <w:rFonts w:ascii="Fira Sans" w:eastAsia="Fira Sans" w:hAnsi="Fira Sans" w:cs="Fira Sans"/>
                <w:b/>
                <w:bCs/>
                <w:color w:val="000000"/>
                <w:sz w:val="20"/>
                <w:szCs w:val="20"/>
              </w:rPr>
              <w:t xml:space="preserve">: </w:t>
            </w:r>
            <w:r>
              <w:rPr>
                <w:rStyle w:val="span"/>
                <w:rFonts w:ascii="Fira Sans" w:eastAsia="Fira Sans" w:hAnsi="Fira Sans" w:cs="Fira Sans"/>
                <w:b w:val="0"/>
                <w:bCs w:val="0"/>
                <w:color w:val="000000"/>
                <w:sz w:val="20"/>
                <w:szCs w:val="20"/>
              </w:rPr>
              <w:t>07794206486</w:t>
            </w:r>
          </w:p>
          <w:p>
            <w:pPr>
              <w:pStyle w:val="documentpaddedline"/>
              <w:spacing w:before="0" w:after="0" w:line="26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Email</w:t>
            </w:r>
            <w:r>
              <w:rPr>
                <w:rStyle w:val="documentbeforecolonspace"/>
                <w:rFonts w:ascii="Fira Sans" w:eastAsia="Fira Sans" w:hAnsi="Fira Sans" w:cs="Fira Sans"/>
                <w:b/>
                <w:bCs/>
                <w:vanish/>
                <w:color w:val="000000"/>
                <w:sz w:val="20"/>
                <w:szCs w:val="20"/>
              </w:rPr>
              <w:t xml:space="preserve"> </w:t>
            </w:r>
            <w:r>
              <w:rPr>
                <w:rStyle w:val="documenttxtBold"/>
                <w:rFonts w:ascii="Fira Sans" w:eastAsia="Fira Sans" w:hAnsi="Fira Sans" w:cs="Fira Sans"/>
                <w:b/>
                <w:bCs/>
                <w:color w:val="000000"/>
                <w:sz w:val="20"/>
                <w:szCs w:val="20"/>
              </w:rPr>
              <w:t xml:space="preserve">: </w:t>
            </w:r>
            <w:r>
              <w:rPr>
                <w:rStyle w:val="span"/>
                <w:rFonts w:ascii="Fira Sans" w:eastAsia="Fira Sans" w:hAnsi="Fira Sans" w:cs="Fira Sans"/>
                <w:b w:val="0"/>
                <w:bCs w:val="0"/>
                <w:color w:val="000000"/>
                <w:sz w:val="20"/>
                <w:szCs w:val="20"/>
              </w:rPr>
              <w:t>jamieroche1987@hotmail.co.uk</w:t>
            </w:r>
          </w:p>
          <w:p>
            <w:pPr>
              <w:pStyle w:val="documentpaddedline"/>
              <w:spacing w:before="0" w:after="0" w:line="26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Nationality</w:t>
            </w:r>
            <w:r>
              <w:rPr>
                <w:rStyle w:val="documentbeforecolonspace"/>
                <w:rFonts w:ascii="Fira Sans" w:eastAsia="Fira Sans" w:hAnsi="Fira Sans" w:cs="Fira Sans"/>
                <w:b/>
                <w:bCs/>
                <w:vanish/>
                <w:color w:val="000000"/>
                <w:sz w:val="20"/>
                <w:szCs w:val="20"/>
              </w:rPr>
              <w:t xml:space="preserve"> </w:t>
            </w:r>
            <w:r>
              <w:rPr>
                <w:rStyle w:val="documenttxtBold"/>
                <w:rFonts w:ascii="Fira Sans" w:eastAsia="Fira Sans" w:hAnsi="Fira Sans" w:cs="Fira Sans"/>
                <w:b/>
                <w:bCs/>
                <w:color w:val="000000"/>
                <w:sz w:val="20"/>
                <w:szCs w:val="20"/>
              </w:rPr>
              <w:t xml:space="preserve">: </w:t>
            </w:r>
            <w:r>
              <w:rPr>
                <w:rStyle w:val="span"/>
                <w:rFonts w:ascii="Fira Sans" w:eastAsia="Fira Sans" w:hAnsi="Fira Sans" w:cs="Fira Sans"/>
                <w:b w:val="0"/>
                <w:bCs w:val="0"/>
                <w:color w:val="000000"/>
                <w:sz w:val="20"/>
                <w:szCs w:val="20"/>
              </w:rPr>
              <w:t>British</w:t>
            </w:r>
          </w:p>
          <w:p>
            <w:pPr>
              <w:pStyle w:val="document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right-box"/>
                <w:rFonts w:ascii="Fira Sans" w:eastAsia="Fira Sans" w:hAnsi="Fira Sans" w:cs="Fira Sans"/>
                <w:b w:val="0"/>
                <w:bCs w:val="0"/>
                <w:vanish/>
                <w:color w:val="000000"/>
                <w:sz w:val="2"/>
                <w:szCs w:val="2"/>
                <w:bdr w:val="none" w:sz="0" w:space="0" w:color="auto"/>
                <w:vertAlign w:val="baseline"/>
              </w:rPr>
            </w:pPr>
            <w:r>
              <w:rPr>
                <w:rStyle w:val="documentright-box"/>
                <w:rFonts w:ascii="Fira Sans" w:eastAsia="Fira Sans" w:hAnsi="Fira Sans" w:cs="Fira Sans"/>
                <w:b w:val="0"/>
                <w:bCs w:val="0"/>
                <w:vanish/>
                <w:color w:val="000000"/>
                <w:sz w:val="2"/>
                <w:szCs w:val="2"/>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right-box"/>
                <w:rFonts w:ascii="Fira Sans" w:eastAsia="Fira Sans" w:hAnsi="Fira Sans" w:cs="Fira Sans"/>
                <w:b w:val="0"/>
                <w:bCs w:val="0"/>
                <w:vanish/>
                <w:color w:val="000000"/>
                <w:sz w:val="2"/>
                <w:szCs w:val="2"/>
                <w:bdr w:val="none" w:sz="0" w:space="0" w:color="auto"/>
                <w:vertAlign w:val="baseline"/>
              </w:rPr>
            </w:pPr>
            <w:r>
              <w:rPr>
                <w:rStyle w:val="documentrigh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Skills</w:t>
            </w:r>
            <w:r>
              <w:rPr>
                <w:rStyle w:val="documentsectiontitle"/>
                <w:rFonts w:ascii="Fira Sans" w:eastAsia="Fira Sans" w:hAnsi="Fira Sans" w:cs="Fira Sans"/>
                <w:b/>
                <w:bCs/>
                <w:caps/>
                <w:highlight w:val="white"/>
              </w:rPr>
              <w:t> </w:t>
            </w:r>
            <w:r>
              <w:pict>
                <v:rect id="_x0000_s1031" style="width:159.3pt;height:11.5pt;margin-top:1.75pt;margin-left:0;mso-position-vertical-relative:line;position:absolute;z-index:-251652096" filled="t" fillcolor="#dfe6eb" stroked="f">
                  <v:path strokeok="f"/>
                </v:rect>
              </w:pict>
            </w:r>
          </w:p>
          <w:p>
            <w:pPr>
              <w:pStyle w:val="divdocumentulli"/>
              <w:numPr>
                <w:ilvl w:val="0"/>
                <w:numId w:val="6"/>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Communication</w:t>
            </w:r>
          </w:p>
          <w:p>
            <w:pPr>
              <w:pStyle w:val="divdocumentulli"/>
              <w:numPr>
                <w:ilvl w:val="0"/>
                <w:numId w:val="6"/>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Team work</w:t>
            </w:r>
          </w:p>
          <w:p>
            <w:pPr>
              <w:pStyle w:val="divdocumentulli"/>
              <w:numPr>
                <w:ilvl w:val="0"/>
                <w:numId w:val="6"/>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Decision-Making</w:t>
            </w:r>
          </w:p>
          <w:p>
            <w:pPr>
              <w:pStyle w:val="divdocumentulli"/>
              <w:numPr>
                <w:ilvl w:val="0"/>
                <w:numId w:val="6"/>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Attention to Detail</w:t>
            </w:r>
          </w:p>
          <w:p>
            <w:pPr>
              <w:pStyle w:val="divdocumentulli"/>
              <w:numPr>
                <w:ilvl w:val="0"/>
                <w:numId w:val="6"/>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Leadership</w:t>
            </w:r>
          </w:p>
          <w:p>
            <w:pPr>
              <w:pStyle w:val="divdocumentulli"/>
              <w:numPr>
                <w:ilvl w:val="0"/>
                <w:numId w:val="7"/>
              </w:numPr>
              <w:spacing w:before="0"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Organisation</w:t>
            </w:r>
          </w:p>
          <w:p>
            <w:pPr>
              <w:pStyle w:val="divdocumentulli"/>
              <w:numPr>
                <w:ilvl w:val="0"/>
                <w:numId w:val="7"/>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Adaptability</w:t>
            </w:r>
          </w:p>
          <w:p>
            <w:pPr>
              <w:pStyle w:val="divdocumentulli"/>
              <w:numPr>
                <w:ilvl w:val="0"/>
                <w:numId w:val="7"/>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Problem-Solving</w:t>
            </w:r>
          </w:p>
          <w:p>
            <w:pPr>
              <w:pStyle w:val="divdocumentulli"/>
              <w:numPr>
                <w:ilvl w:val="0"/>
                <w:numId w:val="7"/>
              </w:numPr>
              <w:spacing w:after="0" w:line="26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Interpersonal Communication</w:t>
            </w:r>
          </w:p>
          <w:p>
            <w:pPr>
              <w:pStyle w:val="divdocumentulli"/>
              <w:numPr>
                <w:ilvl w:val="0"/>
                <w:numId w:val="8"/>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Communication</w:t>
            </w:r>
          </w:p>
          <w:p>
            <w:pPr>
              <w:pStyle w:val="divdocumentulli"/>
              <w:numPr>
                <w:ilvl w:val="0"/>
                <w:numId w:val="8"/>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Team work</w:t>
            </w:r>
          </w:p>
          <w:p>
            <w:pPr>
              <w:pStyle w:val="divdocumentulli"/>
              <w:numPr>
                <w:ilvl w:val="0"/>
                <w:numId w:val="8"/>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Decision-Making</w:t>
            </w:r>
          </w:p>
          <w:p>
            <w:pPr>
              <w:pStyle w:val="divdocumentulli"/>
              <w:numPr>
                <w:ilvl w:val="0"/>
                <w:numId w:val="8"/>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Attention to Detail</w:t>
            </w:r>
          </w:p>
          <w:p>
            <w:pPr>
              <w:pStyle w:val="divdocumentulli"/>
              <w:numPr>
                <w:ilvl w:val="0"/>
                <w:numId w:val="8"/>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Leadership</w:t>
            </w:r>
          </w:p>
          <w:p>
            <w:pPr>
              <w:pStyle w:val="divdocumentulli"/>
              <w:numPr>
                <w:ilvl w:val="0"/>
                <w:numId w:val="9"/>
              </w:numPr>
              <w:spacing w:before="0"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Organisation</w:t>
            </w:r>
          </w:p>
          <w:p>
            <w:pPr>
              <w:pStyle w:val="divdocumentulli"/>
              <w:numPr>
                <w:ilvl w:val="0"/>
                <w:numId w:val="9"/>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Adaptability</w:t>
            </w:r>
          </w:p>
          <w:p>
            <w:pPr>
              <w:pStyle w:val="divdocumentulli"/>
              <w:numPr>
                <w:ilvl w:val="0"/>
                <w:numId w:val="9"/>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Problem-Solving</w:t>
            </w:r>
          </w:p>
          <w:p>
            <w:pPr>
              <w:pStyle w:val="divdocumentulli"/>
              <w:numPr>
                <w:ilvl w:val="0"/>
                <w:numId w:val="9"/>
              </w:numPr>
              <w:spacing w:after="0" w:line="260" w:lineRule="atLeast"/>
              <w:ind w:left="200" w:right="0" w:hanging="192"/>
              <w:rPr>
                <w:rStyle w:val="documentright-box"/>
                <w:rFonts w:ascii="Fira Sans" w:eastAsia="Fira Sans" w:hAnsi="Fira Sans" w:cs="Fira Sans"/>
                <w:b w:val="0"/>
                <w:bCs w:val="0"/>
                <w:vanish/>
                <w:color w:val="000000"/>
                <w:sz w:val="20"/>
                <w:szCs w:val="20"/>
                <w:bdr w:val="none" w:sz="0" w:space="0" w:color="auto"/>
                <w:vertAlign w:val="baseline"/>
              </w:rPr>
            </w:pPr>
            <w:r>
              <w:rPr>
                <w:rStyle w:val="documentright-box"/>
                <w:rFonts w:ascii="Fira Sans" w:eastAsia="Fira Sans" w:hAnsi="Fira Sans" w:cs="Fira Sans"/>
                <w:b w:val="0"/>
                <w:bCs w:val="0"/>
                <w:vanish/>
                <w:color w:val="000000"/>
                <w:sz w:val="20"/>
                <w:szCs w:val="20"/>
                <w:bdr w:val="none" w:sz="0" w:space="0" w:color="auto"/>
                <w:vertAlign w:val="baseline"/>
              </w:rPr>
              <w:t>Interpersonal Communication</w:t>
            </w: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right-box"/>
                <w:rFonts w:ascii="Fira Sans" w:eastAsia="Fira Sans" w:hAnsi="Fira Sans" w:cs="Fira Sans"/>
                <w:b w:val="0"/>
                <w:bCs w:val="0"/>
                <w:color w:val="000000"/>
                <w:sz w:val="2"/>
                <w:szCs w:val="2"/>
                <w:bdr w:val="none" w:sz="0" w:space="0" w:color="auto"/>
                <w:vertAlign w:val="baseline"/>
              </w:rPr>
            </w:pPr>
            <w:r>
              <w:rPr>
                <w:rStyle w:val="documentright-box"/>
                <w:rFonts w:ascii="Fira Sans" w:eastAsia="Fira Sans" w:hAnsi="Fira Sans" w:cs="Fira Sans"/>
                <w:b w:val="0"/>
                <w:bCs w:val="0"/>
                <w:color w:val="000000"/>
                <w:sz w:val="2"/>
                <w:szCs w:val="2"/>
                <w:bdr w:val="none" w:sz="0" w:space="0" w:color="auto"/>
                <w:vertAlign w:val="baseline"/>
              </w:rPr>
              <w:t> </w:t>
            </w:r>
          </w:p>
        </w:tc>
      </w:tr>
    </w:tbl>
    <w:p>
      <w:pPr>
        <w:rPr>
          <w:vanish/>
        </w:rPr>
      </w:pPr>
    </w:p>
    <w:tbl>
      <w:tblPr>
        <w:tblStyle w:val="documentparentContainer"/>
        <w:tblW w:w="5000" w:type="pct"/>
        <w:tblCellMar>
          <w:top w:w="0" w:type="dxa"/>
          <w:left w:w="0" w:type="dxa"/>
          <w:bottom w:w="0" w:type="dxa"/>
          <w:right w:w="0" w:type="dxa"/>
        </w:tblCellMar>
        <w:tblLook w:val="05E0"/>
      </w:tblPr>
      <w:tblGrid>
        <w:gridCol w:w="10506"/>
      </w:tblGrid>
      <w:tr>
        <w:tblPrEx>
          <w:tblW w:w="5000" w:type="pct"/>
          <w:tblCellMar>
            <w:top w:w="0" w:type="dxa"/>
            <w:left w:w="0" w:type="dxa"/>
            <w:bottom w:w="0" w:type="dxa"/>
            <w:right w:w="0" w:type="dxa"/>
          </w:tblCellMar>
          <w:tblLook w:val="05E0"/>
        </w:tblPrEx>
        <w:tc>
          <w:tcPr>
            <w:tcW w:w="5000" w:type="pct"/>
            <w:tcMar>
              <w:top w:w="0" w:type="dxa"/>
              <w:left w:w="0" w:type="dxa"/>
              <w:bottom w:w="0" w:type="dxa"/>
              <w:right w:w="0" w:type="dxa"/>
            </w:tcMar>
            <w:vAlign w:val="bottom"/>
            <w:hideMark/>
          </w:tcPr>
          <w:p>
            <w:pPr>
              <w:rPr>
                <w:rFonts w:ascii="Fira Sans" w:eastAsia="Fira Sans" w:hAnsi="Fira Sans" w:cs="Fira Sans"/>
                <w:b w:val="0"/>
                <w:bCs w:val="0"/>
                <w:color w:val="000000"/>
                <w:bdr w:val="none" w:sz="0" w:space="0" w:color="auto"/>
                <w:vertAlign w:val="baseline"/>
              </w:rPr>
            </w:pPr>
          </w:p>
        </w:tc>
      </w:tr>
    </w:tbl>
    <w:p>
      <w:pPr>
        <w:rPr>
          <w:rFonts w:ascii="Fira Sans" w:eastAsia="Fira Sans" w:hAnsi="Fira Sans" w:cs="Fira Sans"/>
          <w:b w:val="0"/>
          <w:bCs w:val="0"/>
          <w:color w:val="000000"/>
          <w:bdr w:val="none" w:sz="0" w:space="0" w:color="auto"/>
          <w:vertAlign w:val="baseline"/>
        </w:rPr>
      </w:pPr>
    </w:p>
    <w:sectPr>
      <w:type w:val="continuous"/>
      <w:pgSz w:w="11906" w:h="16838"/>
      <w:pgMar w:top="400" w:right="700" w:bottom="400" w:left="7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ira Sans">
    <w:charset w:val="00"/>
    <w:family w:val="auto"/>
    <w:pitch w:val="default"/>
    <w:sig w:usb0="00000000" w:usb1="00000000" w:usb2="00000000" w:usb3="00000000" w:csb0="00000001" w:csb1="00000000"/>
    <w:embedRegular r:id="rId1" w:fontKey="{E6D68C26-315C-41ED-B64A-51CF4B61D866}"/>
    <w:embedBold r:id="rId2" w:fontKey="{B13A22BB-F53D-4BFB-A284-89773D3D1659}"/>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paragraph">
    <w:name w:val="document_paragraph"/>
    <w:basedOn w:val="Normal"/>
    <w:pPr>
      <w:pBdr>
        <w:top w:val="none" w:sz="0" w:space="15" w:color="auto"/>
      </w:pBdr>
    </w:pPr>
  </w:style>
  <w:style w:type="character" w:customStyle="1" w:styleId="topbordercell">
    <w:name w:val="topbordercell"/>
    <w:basedOn w:val="DefaultParagraphFont"/>
    <w:rPr>
      <w:shd w:val="clear" w:color="auto" w:fill="2A5978"/>
    </w:rPr>
  </w:style>
  <w:style w:type="character" w:customStyle="1" w:styleId="divCharacter">
    <w:name w:val="div Character"/>
    <w:basedOn w:val="DefaultParagraphFont"/>
    <w:rPr>
      <w:bdr w:val="none" w:sz="0" w:space="0" w:color="auto"/>
      <w:vertAlign w:val="baseline"/>
    </w:rPr>
  </w:style>
  <w:style w:type="table" w:customStyle="1" w:styleId="topBorderTable">
    <w:name w:val="topBorderTable"/>
    <w:basedOn w:val="TableNormal"/>
    <w:tblPr/>
  </w:style>
  <w:style w:type="paragraph" w:customStyle="1" w:styleId="documentname">
    <w:name w:val="document_name"/>
    <w:basedOn w:val="Normal"/>
    <w:pPr>
      <w:pBdr>
        <w:bottom w:val="none" w:sz="0" w:space="5" w:color="auto"/>
      </w:pBdr>
      <w:spacing w:line="520" w:lineRule="atLeast"/>
      <w:jc w:val="left"/>
    </w:pPr>
    <w:rPr>
      <w:b/>
      <w:bCs/>
      <w:caps/>
      <w:color w:val="2A5978"/>
      <w:sz w:val="72"/>
      <w:szCs w:val="72"/>
    </w:rPr>
  </w:style>
  <w:style w:type="character" w:customStyle="1" w:styleId="span">
    <w:name w:val="span"/>
    <w:basedOn w:val="DefaultParagraphFont"/>
    <w:rPr>
      <w:bdr w:val="none" w:sz="0" w:space="0" w:color="auto"/>
      <w:vertAlign w:val="baseline"/>
    </w:rPr>
  </w:style>
  <w:style w:type="paragraph" w:customStyle="1" w:styleId="bottombordername">
    <w:name w:val="bottombordername"/>
    <w:basedOn w:val="Normal"/>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style>
  <w:style w:type="paragraph" w:customStyle="1" w:styleId="topborder">
    <w:name w:val="topborder"/>
    <w:basedOn w:val="Normal"/>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pPr>
      <w:spacing w:line="500" w:lineRule="atLeast"/>
    </w:pPr>
  </w:style>
  <w:style w:type="paragraph" w:customStyle="1" w:styleId="documentheading">
    <w:name w:val="document_heading"/>
    <w:basedOn w:val="Normal"/>
    <w:pPr>
      <w:pBdr>
        <w:bottom w:val="none" w:sz="0" w:space="4" w:color="auto"/>
      </w:pBdr>
      <w:spacing w:line="320" w:lineRule="atLeast"/>
    </w:pPr>
    <w:rPr>
      <w:b/>
      <w:bCs/>
      <w:sz w:val="36"/>
      <w:szCs w:val="36"/>
    </w:rPr>
  </w:style>
  <w:style w:type="character" w:customStyle="1" w:styleId="documentsectiontitle">
    <w:name w:val="document_sectiontitle"/>
    <w:basedOn w:val="DefaultParagraphFont"/>
    <w:rPr>
      <w:caps/>
      <w:color w:val="2A5978"/>
      <w:spacing w:val="10"/>
      <w:sz w:val="28"/>
      <w:szCs w:val="28"/>
    </w:rPr>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bottomlowborder">
    <w:name w:val="document_bottomlowborder"/>
    <w:basedOn w:val="Normal"/>
    <w:rPr>
      <w:vanish/>
    </w:rPr>
  </w:style>
  <w:style w:type="paragraph" w:customStyle="1" w:styleId="documentsectiontoppadding">
    <w:name w:val="document_section_toppadding"/>
    <w:basedOn w:val="Normal"/>
    <w:pPr>
      <w:spacing w:line="500" w:lineRule="atLeast"/>
    </w:pPr>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b/>
      <w:bCs/>
    </w:rPr>
  </w:style>
  <w:style w:type="character" w:customStyle="1" w:styleId="documentcompanyname">
    <w:name w:val="document_companyname"/>
    <w:basedOn w:val="DefaultParagraphFont"/>
    <w:rPr>
      <w:b/>
      <w:bCs/>
    </w:rPr>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documentlangSecparagraphfirstparagraph">
    <w:name w:val="document_langSec_paragraph_firstparagraph"/>
    <w:basedOn w:val="Normal"/>
    <w:pPr>
      <w:pBdr>
        <w:top w:val="none" w:sz="0" w:space="0" w:color="auto"/>
      </w:pBdr>
    </w:pPr>
  </w:style>
  <w:style w:type="character" w:customStyle="1" w:styleId="documentlangSecfieldany">
    <w:name w:val="document_langSec_field_any"/>
    <w:basedOn w:val="DefaultParagraphFont"/>
  </w:style>
  <w:style w:type="paragraph" w:customStyle="1" w:styleId="fieldratingBar">
    <w:name w:val="field + ratingBar"/>
    <w:basedOn w:val="Normal"/>
  </w:style>
  <w:style w:type="character" w:customStyle="1" w:styleId="fieldratingBarCharacter">
    <w:name w:val="field + ratingBar Character"/>
    <w:basedOn w:val="DefaultParagraphFont"/>
  </w:style>
  <w:style w:type="paragraph" w:customStyle="1" w:styleId="documentleft-boxsectionnth-last-child1bottomlowborder">
    <w:name w:val="document_left-box_section_nth-last-child(1)_bottomlowborder"/>
    <w:basedOn w:val="Normal"/>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CNTC">
    <w:name w:val="document_right-box_SECTION_CNTC"/>
    <w:basedOn w:val="Normal"/>
    <w:pPr>
      <w:pBdr>
        <w:bottom w:val="none" w:sz="0" w:space="0" w:color="auto"/>
      </w:pBdr>
    </w:pPr>
  </w:style>
  <w:style w:type="paragraph" w:customStyle="1" w:styleId="documentaddress">
    <w:name w:val="document_address"/>
    <w:basedOn w:val="Normal"/>
    <w:pPr>
      <w:spacing w:line="26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ocumentSECTIONCNTCsection">
    <w:name w:val="document_SECTION_CNTC + section"/>
    <w:basedOn w:val="Normal"/>
  </w:style>
  <w:style w:type="paragraph" w:customStyle="1" w:styleId="documentparentContainersectionnotmulti-para-hiltmulti-para-opt">
    <w:name w:val="document_parentContainer_section_not(.multi-para-hilt)_multi-para-opt"/>
    <w:basedOn w:val="Normal"/>
    <w:rPr>
      <w:vanish/>
    </w:rPr>
  </w:style>
  <w:style w:type="paragraph" w:customStyle="1" w:styleId="documenttxtBoldParagraph">
    <w:name w:val="document_txtBold Paragraph"/>
    <w:basedOn w:val="Normal"/>
    <w:rPr>
      <w:b/>
      <w:bCs/>
    </w:rPr>
  </w:style>
  <w:style w:type="table" w:customStyle="1" w:styleId="documentparentContainer">
    <w:name w:val="document_parentContainer"/>
    <w:basedOn w:val="TableNormal"/>
    <w:tblPr/>
  </w:style>
  <w:style w:type="character" w:customStyle="1" w:styleId="bottom-box">
    <w:name w:val="bottom-box"/>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Brandes-Roche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51014fa7-3233-45a8-bb39-108096ad65cb</vt:lpwstr>
  </property>
  <property fmtid="{D5CDD505-2E9C-101B-9397-08002B2CF9AE}" pid="3" name="x1ye=0">
    <vt:lpwstr>TG8AAB+LCAAAAAAABAAUmsVyrFAURT+IQXAZ4u7ODLfGna9/vEEGqVQRLuxz9lrVLeA8R7M8BTIcSyEYyDIEQqIkAnMgwaEUVzR+ctgjai/UNPwlZppiW6eLkfHX/IDJXDeHxv+2RiMiQRsxKmYE352ANoQLALHohSYGPax8bHQg2R91XuotASfo2IKfVRZftgU9QxhuTYVs0tjftXb/Iu9EXc7BVmY+6i6szUOiUJUM/KQXahZ5e8ANfvgkiyK</vt:lpwstr>
  </property>
  <property fmtid="{D5CDD505-2E9C-101B-9397-08002B2CF9AE}" pid="4" name="x1ye=1">
    <vt:lpwstr>bayIfAVl0Vvc5KdhfFM3PtfJMdpoHwfR3zoAQ0YX2pLM2AsN/hmBiFlBQOBE+ESDdUprxTbccCgFkHNBW88Qtxy+g00G76+kywOLossRDrAdKYwvjYNQTDkZxXDgJzshU2/0a0z84t63SzVl0Bin15yTq7aMGTvNy2/H7Gx7noaZa1XvdQMwhWxyoO72ppesMTHuSPiq6ZeJhs+W8NS8t5aYcPRZ9Z4mc6VciGXZTMQqGUxjtQo2S7qXX7VITQZ</vt:lpwstr>
  </property>
  <property fmtid="{D5CDD505-2E9C-101B-9397-08002B2CF9AE}" pid="5" name="x1ye=10">
    <vt:lpwstr>EwCLUK2fjhTj0NFWbeNChDa8hwQRoSv8SJkMt6sl4OLCm2uJl2Nc8GdkFSHEDFk8wN81j7y0wkh6cEgVZcfpWD8ynk+PdkO8rNB1WOlMVwXS+AJzam5F/nnCmzRU+kU6hO4bByjPzaJyPPIQLahlkUdCSSzyqY3f7vGNYKmTGOSQ4WcUuSRXUp6kJoan8NWDhtWjogSf+ld3L1lrbj+qyy7Jr7X8fYb/oXXX21cYPWfck5w3kGzcp5tj6ZSVUNF</vt:lpwstr>
  </property>
  <property fmtid="{D5CDD505-2E9C-101B-9397-08002B2CF9AE}" pid="6" name="x1ye=100">
    <vt:lpwstr>Ju89ii59Fdhe0n3DTgVKKtr7+6NT9QfSMYyATFhxOGiHAy73y2k8Nqh7RLOcTl9sE1RAsKLJuqrfyheEDFP4PvFQ2y+wi5oQVgP19bPx5etxeNMpsOL7Leo9jZ/gVBG/4X6O5ka/h/+uszQG9CIDfunka2SJJhA/gvoN8aJcVvtOdHma04/RhQk/NSZWYZ8GuWiamcyVVAqesNyQUe/hb1sTFG8Js5D6GgZ/xzfQjU/+KeBQKoJRocXhKOJ+X2X</vt:lpwstr>
  </property>
  <property fmtid="{D5CDD505-2E9C-101B-9397-08002B2CF9AE}" pid="7" name="x1ye=101">
    <vt:lpwstr>/6qmEwtQUQ1dSWl5wapEBhMJszgK/kauCXpeUdesthvNJ2U16ri2rVu2NfRNe1QJR3Ghlgxp4tWgMxvrGpQH7FAA9LtESAgH3fmoBaZYhDzWElvlMgW1EyTSAHV2mthyYUZT1R+1xxBuUUC3HPNKL6gvn0L2Zv0p80Q9tfdiEF1CGKY5Ljd9Ka5gMXZyFA98XFNcft4KhdfnTSApxEY4uFlp6BZHcvkC0AMx1KXcrj+bIZmkQhrAvAyJfof+uC+</vt:lpwstr>
  </property>
  <property fmtid="{D5CDD505-2E9C-101B-9397-08002B2CF9AE}" pid="8" name="x1ye=102">
    <vt:lpwstr>6HAsloCd9FqzNJXz0ABbnNjDteil+Ks8mLKFbT2W9vzwOGASAmRXjsLUe2++QNt28inmdWNtmxuzxHupeTVJREnLVV7lGS6J/kWyri4dIitBxzWV5HaCN0UjgkcWmkCAM6sF7qx4OLZVRlBzLU/fdLnSOu/aJmPG0W2jC170Esi1kx5/55Ry0kweD2eN/cKsWxJjfS+TNZ62N0QzESpKcSba8bJ33XXr6pbyf+CYDz/Sw8PTF9jNrH+UOTQ1vkc</vt:lpwstr>
  </property>
  <property fmtid="{D5CDD505-2E9C-101B-9397-08002B2CF9AE}" pid="9" name="x1ye=103">
    <vt:lpwstr>E8lj7/sqeseDshWttWZo6IBIsJpIOqvm5GBUYddPte4xFvyu9A/wun2CeZ8eM6RCwbdboMCvdjfjIYmYHhFf2YUXppSdK+S5mEUAlCn5eSNO04qPdepIoHLqWCPfG9uh6D0NlJCZR2N9F9La7NS+ApU1p7hHg/8IrsZq5cPozDUTJtGW+LZijYaaIpu0PX2LlBgVuYy+llyY9VgHe2oGQt1gNthwTiTMZopXP22/Mo2NQD5JHBlza1KdDHfv8bM</vt:lpwstr>
  </property>
  <property fmtid="{D5CDD505-2E9C-101B-9397-08002B2CF9AE}" pid="10" name="x1ye=104">
    <vt:lpwstr>yZCBhXZIiGi+Fzq1FfxDMYdKOUq5GhhJi+jpT/CoLB6Dd2KNaPjZIF38AI9ZREn+XFEyXHEwyA2NAuysbEqefCS0uZaCT+f7CuFSyUGbeQChsplgfsDCSpsgiLQyR595rr/zzv7wLDOM33EVMM5/TUqtEzkSYoooaQIBseumv1oEJZereHlIVSh0W9XzpAE2h663D/aqBbVlyhC/t1QUlNgmzxKwvZKNA4inTuh3GsrQjAHNmYipP6+Ul9K0L+S</vt:lpwstr>
  </property>
  <property fmtid="{D5CDD505-2E9C-101B-9397-08002B2CF9AE}" pid="11" name="x1ye=105">
    <vt:lpwstr>EmBCzX+yAsiimNJiytw1nx0q9BhXOtNFxW7vbF5ZgdmxbxNNFIZrUCUsgoTQeDi0RT0ZoqgyOblGloVtCdFgO2edAk1ThJXnLseGCSPztDZ1SCn7Xo75hefNY0+tO6UJNsNvlHsOJcUBezNI9KsNnBhGHMEhMo7LjSJh9fawlrsR4Cospy/wcl/aJqMBaREOZxFhD6bOSNlK+aSkEtKOC0RXbpouKh/ujZDzPMmiYzDGuU1T+pYPGYu60TJgeX/</vt:lpwstr>
  </property>
  <property fmtid="{D5CDD505-2E9C-101B-9397-08002B2CF9AE}" pid="12" name="x1ye=106">
    <vt:lpwstr>fZoKHfG03zZUxNk0IjPWs9CrE1vjScky9dKSfeENCDnf79EkTwQCadYwujkxKw3JaS5DKAWXeqlWEgWTS8A9Yn3pyAPYYh7hQI5MHgzOJfVWRTa3kHCxrAzeyzQAJSg8thD6Nm0IawmQMpNC/0OWL6UmhUjLM9OPuo7eZ7fbq3c4OWPl/GNeHfxKIJz6cPaSVfVhKX5556HcZ/Ew43uoLXzV5Hz72BRMzeBqrB3NXirGjBxvMk2hPmqHXr3YFwM</vt:lpwstr>
  </property>
  <property fmtid="{D5CDD505-2E9C-101B-9397-08002B2CF9AE}" pid="13" name="x1ye=107">
    <vt:lpwstr>Hjr531OximjuibihFZHMQ2uw2tPVFSi1vRCucOOOxSA7WGgrtFngyDKz5HhCIFBvFMr80g6uevbXGxxeiG0Hhzl2wcp+S5tUD3zcpD8ROryuYr0eWNxgZxGqNxyySEOCzt8h044ISJbg2FKuYP8YBXGj3hjrT09J/tIPL7y02iov6aONuDp2xH9SaDct+JH5hn5g7DkIVyYDLrm8hjKOsju+HMXMezjfITbYtXH5AiQMGnacm/6OovTIyMKiIKb</vt:lpwstr>
  </property>
  <property fmtid="{D5CDD505-2E9C-101B-9397-08002B2CF9AE}" pid="14" name="x1ye=108">
    <vt:lpwstr>7zm1vw2r3yjxQhUSFrvUGaGQKpp4f9hnJXJbPRZTr3BLhgP6uF/6oS9n2/k2mfV5VLQ8faCyWfcdCSQB8SumCTwPuf0UomM7RmtmDBt/4qMG2BtS31S8QaM0uYAMzknxoWtpUWVFPNlDeivwAtjoPbjJQpHvhiv7PAHV+ALcPigU8Cva/VYi8jBLoWlSefh2/OSKyXa4/PzwkD+MW2KOiPEZkbTjycks1lQrVRFFJoPe2qX3LAoPfXJbWhqmq8P</vt:lpwstr>
  </property>
  <property fmtid="{D5CDD505-2E9C-101B-9397-08002B2CF9AE}" pid="15" name="x1ye=109">
    <vt:lpwstr>2O2AQ54G5nxNGhb390Zo0maOZkKP4sbSRSXGyD2iATmLGx+KtwhX2ANmJa1finS+4vm5iNhlucSHc5En5vFXQoX9bw1fIaBhmlTBKqtZTArvnzy57pYdvb0Nh4y/vNukZnmP6aQ1KASkPCgG4L9i32oFkoxwOE1hQgcagPDfiuk8EPYbZqFp7qYzEEZewBXedlKmA2gQV36qP4XnefORYiHpCgOl+P1tZxfmy6ccRbfqRNUNu6BNg08Nzd7xkIC</vt:lpwstr>
  </property>
  <property fmtid="{D5CDD505-2E9C-101B-9397-08002B2CF9AE}" pid="16" name="x1ye=11">
    <vt:lpwstr>5uRL6UwFFGVKkv1JpANsdRi5GBH1r6A5OoAArpD64ePD3wN9Pflf6J/WNDKKm+5eWp5OSXT9Q++8RkgeDfFnadHBJsIGfX28kQTY6TeEmHYrFwA8TRfKpiK/jjVf67yzFDvpJiLS+MOBw/15N0046g2tfHHbsiAbswBT6QA7sMlaWt2651UAif27rW4qPvDNwoO3as98XnokU2BL3dTeA91gPIpLbbph3qhjlmIPk1t1lVOE2xAAE297LQeKmrR</vt:lpwstr>
  </property>
  <property fmtid="{D5CDD505-2E9C-101B-9397-08002B2CF9AE}" pid="17" name="x1ye=110">
    <vt:lpwstr>XSmxWT8Dumx8CRZOr1J0Wyz+S8ddBGl1To8iQGeztsqr3VN++4iZ0DCVTOoRAyELA9Xwv+KIhIU5Lals9woJSnraVnN3b6IBVocYf2kVr2tb4m/hFuVdMOvP40X8bDB+U81RtrmAlee7XkPbVKfbDtJrbbavx8jFR01G43AaDZs34G4quLd3UH28JXyQmSvLtZR5ei2hr3840XlK9uA39HzYQ2SKHX/50p1V1v7C31JMQT1Qwiwt7Upi4jtfaQf</vt:lpwstr>
  </property>
  <property fmtid="{D5CDD505-2E9C-101B-9397-08002B2CF9AE}" pid="18" name="x1ye=111">
    <vt:lpwstr>zppWDL4scda4TJ7oX7LxGfYqVxBEqJTwDXetliLzPBcirXdxxGU4V2DRzuG5rHJCROGT+rsOa26ykoxsS+AcXRjxEwSd9uDiTemJbZqB5bO3TBgMsPzIjI0BdevRyo4O4yAW0HswB4I6OyfmW3d/Pk0wxsMqMRQti0NU2DY8A2cwVmaSL5NE4vycHxQEOvB3SXg9DHewVdUmTV4Cd67w4hvALbRqxN0TIfnGgEWZuvwHKc3/UBfvcHwd/2Uj/gX</vt:lpwstr>
  </property>
  <property fmtid="{D5CDD505-2E9C-101B-9397-08002B2CF9AE}" pid="19" name="x1ye=112">
    <vt:lpwstr>zXNFcWY05WO3WJLtmZlREVdFwf6EVUVSgRg/0C34NGGmwdiibOBaW+PbKcnvR0ee0W3x97jr3EVoZm7UzdRdoPbLO+PXsOW/c5xSn5k+w+9gMeAX3R4uqT7OzzAOq5GV/vYrZwH1TDL6krHOopuW/fRDXoC9dGgvfU4pS67rzlUuJ5puMv6F2b00L1SOmmXueDhnlrWwg14kC1LOQ8OYjpLDZ/XvP/6DrlFMbwAA</vt:lpwstr>
  </property>
  <property fmtid="{D5CDD505-2E9C-101B-9397-08002B2CF9AE}" pid="20" name="x1ye=12">
    <vt:lpwstr>XbzvnE3Z+rBrEBy+HKB0DoYo5Mt28dGBr2aoGhqTIw/86pHuFrvOzFtxf0xJwOA2P8JBaFzWD0Ezbsb198tanRZIGidnPg0UQVmdZOAyc9aJmjhVZWdEoG9Y8cvH8/UEzh/iCyXdG7dbB028tWWiNU/b2xuXtsJ6EyY/+t5iwmdLWX9z4U9yLbzsJ4teq/wTAgR85SZt/87S0EJarcEM4tIrGgZ8RNlnSAN9Barhs4sbLziQ1wP/u+ZyPvAw19m</vt:lpwstr>
  </property>
  <property fmtid="{D5CDD505-2E9C-101B-9397-08002B2CF9AE}" pid="21" name="x1ye=13">
    <vt:lpwstr>QN7o8EkKu2MpNr3s1CFSQvF71yymL+7iIcFiNPPg97wxpAVwCbRa3MOQcOUqI22MQVZ67PqFyfEpWT4zT7S6tAeoouooRqoMclSO+/SvHqKPiwpFiD2FWQEZ7R8POoLz2xVsbT2wzj76ZWsQRDStM0JJ1cvgz21xI3Y9MHfF08GrnbaGCSYWWrDVE1hv1/16+TgTV+dvVCGwH0IzzXCjMSZ0RH1wpNZuKAhD0SLUege0uw4omtO0c0adYoh3l3d</vt:lpwstr>
  </property>
  <property fmtid="{D5CDD505-2E9C-101B-9397-08002B2CF9AE}" pid="22" name="x1ye=14">
    <vt:lpwstr>/4uVuvR/PzB/F/3TjlYYvYiuJziHaTnuuExl8PLNU5CnhiC/Mx0AdL1Itx/2mvdk0k5GrNoiC0LJOpc0dOcgZQ1oAYER9Rc1IUNFQ/tnTMAz7SRP5oFmlOhJg7HeHF7q4Bl9GfYo1t19ECLNKUW4QSwxrXZgthNMj/9D3OuCAqSP7ygGXMzvSsxapGKP7ivqASBUTrGos+aOe6OjMV8R4Jg2N8kPY/3WBw76I4VQtRqAxRk2MCmCtlrgoFyMUhB</vt:lpwstr>
  </property>
  <property fmtid="{D5CDD505-2E9C-101B-9397-08002B2CF9AE}" pid="23" name="x1ye=15">
    <vt:lpwstr>v3wAg6yxlZ/5k3UkGWYP2+8uX+bgUTzPeAw6oMD7x+gnJ9Pg1MyQJgPOkDsiSQNFf4MJkcq8o4mEhlSxO4eOHin22SY47674vhrYUETR29qQiTRvM4rUxP9sViXNdyk0ftfsHmW3uKOI6xhxwnUhHQZPLMYwqKHP62XnBHMPP4dD3s4v6j6q3/tEZt+yv7SyvFaDaNo2M/Mdhi70tqUsI24Y0Zo7/eYEopHuGw/bU/8AEzHaTrVeAR1rRoLefUD</vt:lpwstr>
  </property>
  <property fmtid="{D5CDD505-2E9C-101B-9397-08002B2CF9AE}" pid="24" name="x1ye=16">
    <vt:lpwstr>w5PpltB3YA3Idjtk9cZ4Pk6vGXtrGuJCY2095t+aOtr7539b/nftt3IZcw8yUZmz7on7FDC7Dhwmhq0sHDuk7LRQjPFhLAWQ9/aLtHaQ2SUgC2ow+u3hElRhOPKTbCv7qCnnEwRdiHzUJIYuPcJDZ2i2WmCWir8nCsLZmt7Ae/THrMHl5RzYgmv/HmOW4bhZNTzIPYfJXKGlST9I9Xnu8Lz70ydHwtREOlO3YQwE+ojM8oztFTgGol+8uyxUhGg</vt:lpwstr>
  </property>
  <property fmtid="{D5CDD505-2E9C-101B-9397-08002B2CF9AE}" pid="25" name="x1ye=17">
    <vt:lpwstr>vVoqTNSy++YaUWWLoGipW3J6ThRdrsmzlT6Y8+hNuuz9BZlQwpA6+yVn4pwtiXOtwJF5Y812tcizoDmYrcVuNjwhmXoph1810mBYsjZv52qc/MbfuldmceLtyMlFWs9FKDY89AdO2OGhH7kzA/RE40Vk7BwXxbB34chpJYT1e39sdh+o83pvN4+hk37YjaDPd18trPPN8TaeaVN2HXJvXIxu39+oHqfeRTPPEo/olFMFKPjHSVaApj5W3czdaCF</vt:lpwstr>
  </property>
  <property fmtid="{D5CDD505-2E9C-101B-9397-08002B2CF9AE}" pid="26" name="x1ye=18">
    <vt:lpwstr>DnP9vvMajDfswAO/tX4OlCx/fujsJwqsFgg3ExCkg5MV4tInH+Mw+DdEe02GZwmHwEPYhLExYt+xr+BQ2/0PxVQBF4W/C/CyGVJzjr8YiJcD47u4SDn+fM5c/A8amVwpsye2nvrrbUg8zxGhf71eS0u83uVy9e0fDPse/YAHqkF9Pfmizlz8HeAJOj+Ry5PBWiz2wGTnpWWV4VhVIkAFADz/qS5m/K30UqP34ejUCiF4xbmqJm4079S9yDsT7A2</vt:lpwstr>
  </property>
  <property fmtid="{D5CDD505-2E9C-101B-9397-08002B2CF9AE}" pid="27" name="x1ye=19">
    <vt:lpwstr>6x1wgs1Rmsv+kOBIpuMm9E25KebP/xXenchSrEFiSkQxOSik0IJcOal7fUMkwniyX9WjstZAt0GyKK/ncNt7e+mjern/54kZ/wpVQvFEodq3G0UrrD3YtrwW+XVd0fW6ppXMoDCJtv2kSUzGmi95IGmkNRSl4DZH0teqgEht47M60yok/GHpmNrJsBvfD+yw4tf2I9UWpy6TkR5puuU71KGXjy7oiltaY7J9u0VZxX3RaRaLJ4yan0A8sgDzBTZ</vt:lpwstr>
  </property>
  <property fmtid="{D5CDD505-2E9C-101B-9397-08002B2CF9AE}" pid="28" name="x1ye=2">
    <vt:lpwstr>hIi0pvjE+qOU8IvWi5tcjBD0wH+eG62UMfOHZ3lySln0PVzWhCBlvSdMMtwDUiVhD/0slztmwG8/6pPeZ9zBF1u7bybTEpWE6r8L/RpWDMfYcfJvcNXNGJR/4Ry+Lxi3DAVQyEri5/v43crLg8xWdHEyonUIGxB4uua+IXbWGxiYS9r9OvFlucJOeYvvTFQ88TbuP1QjwpTiuRqxG/pKqVF88lsgdSlMBIUAcFXWkHPnP8nBdzpLcQmrZ7yH+jo</vt:lpwstr>
  </property>
  <property fmtid="{D5CDD505-2E9C-101B-9397-08002B2CF9AE}" pid="29" name="x1ye=20">
    <vt:lpwstr>XYSOHVNoDlLizEobvJs2CggFZX1UIvDMhouW7UQEd3pS8XPsNSeefhpr6i09b0ssWhCWYYMr89f34C9zH84Wdvj3NQbuxiKxWRFwPrzohbAnOeiErLN2agmWR29ifIZGEBE0n+pRhH/GGfyctZq9qBS0Ti14JkKN+ab8cR3QiSxtGr/q4TN6OZVkoZiAKiWZhSnpdwqsg/H4E5/G9fDUVo+xDupKaDiefRbkjDMzWSWJZXXe/pUTFYCFjY0Eo8G</vt:lpwstr>
  </property>
  <property fmtid="{D5CDD505-2E9C-101B-9397-08002B2CF9AE}" pid="30" name="x1ye=21">
    <vt:lpwstr>XdAbHPwNMYUUD9PlDCTm8GG8kk+dGjukxtPkORcBEcggs3GTM8x/kwWMhEzhNRURKoHWCl/aVRBSE4briuE0Az6C+JbwbEP66aKnuEdyJZedFz3inBiztwlaJPGUXlO0E7sgOU+uFRPsoZ6yIYtTZ167uE/g+IqE68cI2n/s+SW1/w67RPuTeYtJ2rGVnXUn2FgY2Fz7veQh71+VvKN3Jz0CI/ItACEBlHFT4dDRGLMOIHF+e/KNi3VE4UGBrDk</vt:lpwstr>
  </property>
  <property fmtid="{D5CDD505-2E9C-101B-9397-08002B2CF9AE}" pid="31" name="x1ye=22">
    <vt:lpwstr>srbjf5X8MgpmJE+GAoq2TE5F+5Biz1yuzFoG2B4jMf/M1H64tSrYW8JuRaZYI7LktmnSqppjNsTrWdvfXBqk2Df02h4cwEKLPoyQ63Nf+dGzaWzWv9ODS7uENrb+iP31dp/WFH35o5dibv72tZGHVMa2I5Q4/NkgzKbSnBMbnwU7ooxkoVhU3UDLkH0js5JElNutBMHj6yVFuuQh6baO7jxBQyRlIwbKchnLPVueHVT2RiMadNYo/27E4b0F3d2</vt:lpwstr>
  </property>
  <property fmtid="{D5CDD505-2E9C-101B-9397-08002B2CF9AE}" pid="32" name="x1ye=23">
    <vt:lpwstr>DMca9Y0uHOMez2vOcKhB471w3L89goAP6TkQ1DI6G/SHVwn83IUt9/RC0jw8IZJhfAB+TergwNZoDwWdk8eiAMWfPDstd3nhtXf3bCdclSfyiKSciMZ/PB/dhEMrTfcAU5Xt7h5oXVyEwIZ+QcPvMczWFHCs09gf9Y4ttaudbBZ/h4RokRddoXpKONXoZ24q4ET9E+9JyZEcgKKfc07QK0CaJoNvF3Ckkoge0AdStEiFIzAgxtOMUjU3IKP2KnH</vt:lpwstr>
  </property>
  <property fmtid="{D5CDD505-2E9C-101B-9397-08002B2CF9AE}" pid="33" name="x1ye=24">
    <vt:lpwstr>Xs22eCT/rLr9fr0RLDi7cHuDcY/5TlVt8z1YbymbyVDeCcOBeMEmBH9k1agzBWX1TSMlJoeKJgDP0SPEmh4F16kTDb5YxieJ48YTTsgtBPhY/pOHqySxyavm+2VjHU4DXhDtH3vcGIpB5Zl8IJrBTrddHA8xCgl3Rln9EcVIe+xZNCSpUsU7DHsoJVn5Cai6gJg5kKn6OumW3j+lhDRBzQP3lFpFMvH6Y5lVrbUxLJR4N8ewNYTf71swui8mLnE</vt:lpwstr>
  </property>
  <property fmtid="{D5CDD505-2E9C-101B-9397-08002B2CF9AE}" pid="34" name="x1ye=25">
    <vt:lpwstr>77fqJ24/IsP1KySK91l9O9NP+eAAM8n8eugYEKw9tXb31fevBVJjm/NMIzxmhA3NQ/iGeEOOL8U8DJGJrxZ2ZcJ0yYFj5pAHmE4PDoQFCW5WiIkhFQLYjZTn53KHD/6RvCe7rTv8FgjQN7f2t7618Mtovto3vdO6wqvlhtLU3HtKCSuHIz+LJ4l1OWq2S3mxyTGF7vmKTArpX9A3i6z+uyP2tLrPDJEDaC/wSQk4wJYdHon8ax8qiTXnG2k4Zhm</vt:lpwstr>
  </property>
  <property fmtid="{D5CDD505-2E9C-101B-9397-08002B2CF9AE}" pid="35" name="x1ye=26">
    <vt:lpwstr>gz5Bt7/8feGriyGoEXEtP+upRCgD/DO6PevcIN253zmzLC7QjA4t9t2pK50yQXJGbaIsvJQxUxxdOfNRGIZzQ/T6c2CN5qtBEY4UHqSfnslEerV7aP87kNt5P5PSTaZbOOMm8Yjxsf6QTAGSudzeiPXFG73bUJcSGRBkIK6r2BpFuY4xRSb3fJChu0lxLkZqLhk7qtZkZcQwlyuIZI31AwXQmNL3xz6rR6XYJP2Ofe1v891TNsf+4fVbo/RCLhv</vt:lpwstr>
  </property>
  <property fmtid="{D5CDD505-2E9C-101B-9397-08002B2CF9AE}" pid="36" name="x1ye=27">
    <vt:lpwstr>vdUwH3/hPknARO3FSuvBB/o38e1Gh8QI+XpAz8R1OVl6GtqT7EK7PllnHx/J9OkDQqahwiOVLH19v7+qL5ZVPd+0UIPc6f4ecgfL5xfK5OtqcvA9qxFY/Pp4NGZTotW35gHd7nK+OJ0WgvI1d+InJJhbkevoCdQkKajvaJcUl23dp9P+CmGo7ol1azmz4Cl7QHO4Hk1GuV2H0AHUF8ynGIpFFc6U8B8gxsLxo92/btuxLCEQJ1C0om5MXWZ69Gy</vt:lpwstr>
  </property>
  <property fmtid="{D5CDD505-2E9C-101B-9397-08002B2CF9AE}" pid="37" name="x1ye=28">
    <vt:lpwstr>akjBcfxZIslNwJEQxteuqOzKBy15H3RGFQhoiF0dICTE3lH5OhyGa27VyZ+ldGh8L3jgA5zxW38NUJ0OVm1Mc+QHytFJWu7KSxETGefiF/RUAhjlTantr3cxGgUe4CeFedUdkiyembow32HJGd3oWcyxriAe3z+6rPY20Tw0SierqPj7ejmKdJXXjq6CTbA2DQT1GNTSkCz5hvV1cwdHoYqgTKiOBwwWmMkdk/3vd2i7oXHUaJnQHYTidmu/SQe</vt:lpwstr>
  </property>
  <property fmtid="{D5CDD505-2E9C-101B-9397-08002B2CF9AE}" pid="38" name="x1ye=29">
    <vt:lpwstr>sAo66zJeSM7kX1tCtP/Fd6fk73HqfGBW/PcegR01Yvle9xgsbgTYff/cVjAEeTNSa8WnNZ8yCnaUEdmOtrjMpLz/9hkYQ2TzHeF9WwTkA/UZGRYf+nZQVST86OEuCSEMmXQiBgXPKUP8us/v1rU0zUngYf8z8kIjLTZCeEcFAn7fSZwoBwYV34ZnPBqrr2FJ2NzX+1WlOxzj3dr7yIIL5d/0sJhJWUVhU4m2BHSfNkQqmpEEo7Xt2G/u5BeSSff</vt:lpwstr>
  </property>
  <property fmtid="{D5CDD505-2E9C-101B-9397-08002B2CF9AE}" pid="39" name="x1ye=3">
    <vt:lpwstr>7+WwckY0FyvM4goKzRkQIntXH96wo0vBWfF+w64E/TL4+H+IBsA3ZpnVMiQuvoiK00vfdMKpxtCChtPJyFDR1rn4lbLhVj0J5EbRJUpmHc6mBKDcBSeunpgmGt3xe+FZfMKyShSFigunsEciJ2GmL8bbwZ/fF0EwdDX1iOYc8zmucfXyYZxdlh+ndPtePuFkE64gCC/uxSZsVg1XXntlPE3xlJKN3FfWsFfNmiWpNvepm/WRXUUfAwONxk/OKpL</vt:lpwstr>
  </property>
  <property fmtid="{D5CDD505-2E9C-101B-9397-08002B2CF9AE}" pid="40" name="x1ye=30">
    <vt:lpwstr>FVEPacC8ggesShjH95gZPm5stGem/4jOdJE9f8WRkVzKieS6dxhHrHMukTs3JEjcYve5ofKoyQv2Qbs/BYNa1BN01x+0ea+BywEFCVBFhpJlDUayn3DVQYf4ojCeEbztOamg0aTgDb+7vckev5kBXBLKmr4uIE2CqTvu366gZ3by2BLohRo4feIQP9B5elYD0ydzX0q07FTsfjVV5uRp/FOfpPZo0l7CSCSq+W0f+tSWkfpMNjAzlGusfKgKN8D</vt:lpwstr>
  </property>
  <property fmtid="{D5CDD505-2E9C-101B-9397-08002B2CF9AE}" pid="41" name="x1ye=31">
    <vt:lpwstr>eNZWEtbzM8NTq1DFKFNQN0p7zaFyi9npAxCCH1BlEMKVxIyHS0nRdmzCJr9pXbmKdG59PKASFc6XnqgK75sGJOU0pqhnB60Q5AsCbrDQC0eBTSCfs6lC7q01Y7WG294SuYfyhBU+eLr/u7jt0tSz5oaa4gzZ2zSrqluDFZDk2KO4BAZ+++2BVlzxmuyPLektR4/2nz6U2j3rtS6EKNAYSKjgu165xWLYYR3IwwDont07AuXvr2fCDlZ+/0k2a6D</vt:lpwstr>
  </property>
  <property fmtid="{D5CDD505-2E9C-101B-9397-08002B2CF9AE}" pid="42" name="x1ye=32">
    <vt:lpwstr>Ue6TMa2iZoRFMSN4Q8NgDCyFWIeREk2mxNKNlOPNXL8lW15whYALw5ipcsdWRhC0RJ9QiGIV4CNPRS4Z2K50Y1TGjaDr3wpWBikMKMxd42Ee9HA5D4Yf50Fr3Pg82NHyUcio1IC6bDfZsMoS1a/39mT5a3QIrfjdp3WV9r1MUVr6SzeQhQFkM2Ict0txq6PwecYveWzt/3ic6iJMc+JU619jiOLJbe/4TI7gdyXGqH/34xvjUBcciakwFlZ6nI6</vt:lpwstr>
  </property>
  <property fmtid="{D5CDD505-2E9C-101B-9397-08002B2CF9AE}" pid="43" name="x1ye=33">
    <vt:lpwstr>MDq3wXbJsmsYMXT9K+hlWZpJozeX7fVXTxMM5mtKrzN99+UslQlH0Fxu9CJ2Yd7iH8pKfj+HFSjiA4xb/FPDuiEWorcWVyq87dJQOT/aql1a9U9gLo3b/y6+NtV6qJaDkZIgvuSi9Mx+K7nBaPZMg97eGQwvaYhc58KLQiURFjuCJdrVIHfviC3xVNTWil6QIxLNHz9Wdzlye+Qpdz7x3eEJCFqH9auOzo0wOzI2ahaMVP0Zs3mmsSTLXqC+zQ3</vt:lpwstr>
  </property>
  <property fmtid="{D5CDD505-2E9C-101B-9397-08002B2CF9AE}" pid="44" name="x1ye=34">
    <vt:lpwstr>900myILVNaqyhVVym7MlUZXSCU5CLpny2OWpTQMPmTlMk9fS9inJ6dL8JJwlnmiIKV3xXrUJ3+lvcwRI0LdwC26YWn6rNWYmlkU9o9VOKE1fRNnTCWfHUZZc1Gw/hS0VPJ3ePwJ6ZLBxOlvjQ81fyCzp24CuQRi/gERRiyEtbIVddaaXRdYv6/Tyu3mLQCuGILn6viaC8z7tl05K871Yg/wGUKAIpwXvtxrgmgp/4XiBlYq/SYOE25vgKKA4DTU</vt:lpwstr>
  </property>
  <property fmtid="{D5CDD505-2E9C-101B-9397-08002B2CF9AE}" pid="45" name="x1ye=35">
    <vt:lpwstr>xS2es7thJLSbOfqmXBchGXRrVfAeY2VvvupgLETdf7AigjSaL+/LKet7bRWCD7WredNESBPumGO2/Gn532iak7VGsEDm3h/8l9RZ+GWshz4BgmpBqHNWprW+bXSotBHOp79HFPuSstU0BXnlo1bBVZxSQJcHOtFCeq+Rl9LnYC5TuifCOfsMKeeezDPed51WGIQy+hxEZBm1S1/EG2tw0u+V/naSnysLyqym1CplTz+MEf6Me/O/hWsBMXyOZ+c</vt:lpwstr>
  </property>
  <property fmtid="{D5CDD505-2E9C-101B-9397-08002B2CF9AE}" pid="46" name="x1ye=36">
    <vt:lpwstr>nYJXS9KCPFIFDs49ZCy7tTlc5gj8o0Y6RhfkYkFE2hVoNWTOphXgLSShMgQFgxQyIL4uGBNuUBOdipXtUY6gcNgc1eN1e7IkaW0xStwggE375mBa7yVbv9FWmMxb7F13crhlPeF2OvivUSnrB6qVOpycTlwKP7JLgChUxjLBNsHl5glaYv0A+KXPIYrz/SyTLYYKaC/VemQcYfgNFNwH0X6Nhhej267ewORMloJSxANEffcLE+b3UwkEjXucbLI</vt:lpwstr>
  </property>
  <property fmtid="{D5CDD505-2E9C-101B-9397-08002B2CF9AE}" pid="47" name="x1ye=37">
    <vt:lpwstr>Y0CQFOf0I/e7AeCzQXViQ3H+nBb9r/ZrSYjs3vSm0JwKc6DK9ppOz0XRBvsnaliwLsDChgQ7kaXQeDhjTzKJ4nzU9K05cWBtIp9VgRsfeut9Ny0t0L8SEqBB8D4BtJwiKlJZBmgieeYyrfokdT+ZFY0zbOYF6C5yUzMl0EAEhdyhJGWyAELB/YBittXazEWQ+/NkZQ4UUyuwlPUKptREdmvYX5A92UbDtXhlW3axoV3nUCSWnNISlJOt1Nr23UW</vt:lpwstr>
  </property>
  <property fmtid="{D5CDD505-2E9C-101B-9397-08002B2CF9AE}" pid="48" name="x1ye=38">
    <vt:lpwstr>NPwqEv/FTQaaLW8Fs1NKrLaGw/S9VHvX4r/Qdo20NcLwf7/JkOYmnG0rXasNdQMHjkatdDf998PMzKJl8bHRkD99YfEI4mi40t+srOsWEhyQlhc71dV6pcgHZSMsUhS2hl3PsCvQfskntVGU5kmn56xP/JektufG3LQQ8IGuZYgxEFVrkMk8Y+CRzPZFhGHqI2Ar4PHylac1LgVVVqNtdIlvRUmzFkbhGpE3G57It55qRogdKGPAahqjrw/OFVg</vt:lpwstr>
  </property>
  <property fmtid="{D5CDD505-2E9C-101B-9397-08002B2CF9AE}" pid="49" name="x1ye=39">
    <vt:lpwstr>hwTTuHueXrxBDEpJaw/yYQviIUW2wfeCTGw3k+1u7BBttECslZQ3ABL+rbCr30XmgDDBSqpSnNY7nxI6fYBxf1hrSXQwe2zn3FqDr5Xz2kqIKx6fmlPtF5OaqoldoddUDXBM7cScxdKbsXAS+PffqyGdBIC5F0AIFZhFMey7vYEPR6XwENtPB1thVQfu6YWohvvIM8x+FJu7WN8Jjajz/q4E61yJoeJf4NcFKLjJSo0wZwDDdwJVmQ47eMvgROG</vt:lpwstr>
  </property>
  <property fmtid="{D5CDD505-2E9C-101B-9397-08002B2CF9AE}" pid="50" name="x1ye=4">
    <vt:lpwstr>ydHf+GoaS3Gd7s35F+KLAR6bPqJQewBabhUhD4oijhpe5m0rq2S/v+MYHA8bOR4SChf2adP1wJanIPz1c1Yc5gVFvSQiqxrRKiGBooJ5R0v/CbKUcHdjOny/c8uTAaWGCaK4Xnj/hOLcVzpfSXSn+7wG9l1XdeZZnqZJLeSFKg4Im2ADUKDmhX8pWozRZkR/AwZW5baQB5j/hYgWq8WLk5Y849afMqjNn+SMYZ6SXDqdoXfW3wjy6bggMIk6qvT</vt:lpwstr>
  </property>
  <property fmtid="{D5CDD505-2E9C-101B-9397-08002B2CF9AE}" pid="51" name="x1ye=40">
    <vt:lpwstr>CgRvUe1UOed+x++GWaRI1IsheufKncQTI3nac/39xeopwt3M4dUf8EieM+XGULazMFQr3KlWxUYjXpPPUtOBSXIOXHdr8KcUNYsM7fGagNB/bXO5uoJDGL3xMhrxYU6UHF3cOXZ2ahl7DpMrIdEwSppOKrbh0XQiXqVmqZR/keWc+yocHEw1u7UNJa9r/kqsPdLzMxT+BJdmjirpXU7GKxuB1eqo2wp2UVRx3t6UW+UB8Fi4tEjSKRf/43zVaHO</vt:lpwstr>
  </property>
  <property fmtid="{D5CDD505-2E9C-101B-9397-08002B2CF9AE}" pid="52" name="x1ye=41">
    <vt:lpwstr>mnyb/np/A32OinpWiKbU0BOp2qV4tNRXDLVP89iJ6ufHpQGr10XyAXwnHPcGz/i330N+wDzc2DVjgqF55LE52ImgrVgPHoyRWg4SE8xd992vGY+5cR3H4guaP9s+MKCrdStq2CwEcFsX68UQlkijzNhYn5BjSI8j2TEuBpcM6lJg3vwc/TbjZ+k5EeFumFHt5IV/2HG4y3XGbxtUsZeknwZn644IZ8UvSoZdGDIPFnDa/xpMw74vBPNrhHI44qQ</vt:lpwstr>
  </property>
  <property fmtid="{D5CDD505-2E9C-101B-9397-08002B2CF9AE}" pid="53" name="x1ye=42">
    <vt:lpwstr>HL+s0T0WiUz288wkArC8fyRbTVq09fSg8kFhxADuGMB6DFEFKiGNgiyI8ifUY1+32VniaFQ5CqsYf96Jp9YoFcchsmu4mFQu5kUPScv22tqIlX7tErh5YCTOzx2f9Iw//yNkdhNPw9iym9rO3np+SmnThEpILlw+8e90110a8eLEvKIVlYOapW86J05YeN3v1dmHgAvX35WhcVMEpNpCNyzNjBWn8hyoMoPUN7a0NUxMEZ8vaGH1UygK5vuHEQ+</vt:lpwstr>
  </property>
  <property fmtid="{D5CDD505-2E9C-101B-9397-08002B2CF9AE}" pid="54" name="x1ye=43">
    <vt:lpwstr>LK3tyklhpDWTgCsa/mmG6LT4Hx7miSZnoDfk0lBL6efLTf7CpxQUmoBMhkx0fxk2Hi9S+KeToGumLKGqldQi76I5z0GwWBB+5RCdmWnXcAdvNFdsT93VmkHOZ67qBuF/1u7ZZBD4ofAD6l47GpurqbGQy2j5kXKEcKeUGWssdEN7NeNL74MtGHdjPEZm6Lmm90fxwaYYUZcYRqt97zptnL/IqumfDCAgwPRFHXQ9prueejyXAL163yVDy379nEn</vt:lpwstr>
  </property>
  <property fmtid="{D5CDD505-2E9C-101B-9397-08002B2CF9AE}" pid="55" name="x1ye=44">
    <vt:lpwstr>TFx3mhIXHS9PBET6S8n5578Ah6IkcSpcyvsB+d4z/dJPnxCwmQeGtmEvRIDerxIRRvv+d6qLfQQfhJD4SjOnAIPaZfuq/dpE/NpPd/ZHrzojbbrvhW2isYsc3Q4l9vFwJnMb04LDkh5GEM2oeooH5BAhUMF1GJDSaJI5+PofHf4YBiRjTpUVPhShpcUzJLXHT5oxbdcoc1KTAz5FnPJWTa/BwHEfBuPhz0iaURDHIyQ/mLNCFRzUDIoM1uh2upM</vt:lpwstr>
  </property>
  <property fmtid="{D5CDD505-2E9C-101B-9397-08002B2CF9AE}" pid="56" name="x1ye=45">
    <vt:lpwstr>VajDFaFP0P+FAB1d/hHrig+sZYxi934dvbA+jPRmVc0LHO+Uv0jbzXYFi0GsRqxWE0Ip4cIhGvgxmDRuTYPMEq1fOF+8z4mGXwLXXHgsQ7x69ZJRaXovjWHDfceIsUzfMlgCL36N95BKdK33pBlZj9mbl7pKVNzef85BRYATgXj6XXiMdfHOB8WzMaSBPrVVnxQOsoJBs1Ihr3uxfErmCKFVkImdOYDifYe+rG/mpH71FTaS5tIPe4ASLwlVJ66</vt:lpwstr>
  </property>
  <property fmtid="{D5CDD505-2E9C-101B-9397-08002B2CF9AE}" pid="57" name="x1ye=46">
    <vt:lpwstr>6/bjCMQn9NGWj3U2eCD22g+NvNXYnEPhuKmeScFmKQK/yzs15e/lrHQC6QQEy6mmTGbAbGFM3cA98QF73XS56TpI8WElVJH0wnEoM8mwiDTt5KccA2fu7S7HGWjqvbKPYrsjVcG+qD+KO5ErHP9RxjxyZyqP4j2Yn6OsLuCLOijTVjTUmkEj+7BtAtlyOKdGd2nh0oGGxOjt6I237H+rhxS+eSZuNeBsHvx86aG8pN0sNsLVdqgfzh1c19uz2Sw</vt:lpwstr>
  </property>
  <property fmtid="{D5CDD505-2E9C-101B-9397-08002B2CF9AE}" pid="58" name="x1ye=47">
    <vt:lpwstr>Xpj29glYQQi1dUNEd7oGRYoC0VuWqhZaJlKr6SRCFk21VI/iqsKt6m8WnUCaMyTTIBIB+AWfdFJ3roIgrBvMvzgD2RaaKcOrbVKVR67FThGP/8FJmO2yxu+hwulYozQRTF/UCUDClzWf06pFBrIQaCQCz/w9aFuhyzMnumpTel3zuIcPeNYsj3K2K3yo+bfkVySzUFKdlpirJVuECqE7fuME1/ACwbm0kDoBOwirEL0W8+N9Vbmi0I/XgTny9g7</vt:lpwstr>
  </property>
  <property fmtid="{D5CDD505-2E9C-101B-9397-08002B2CF9AE}" pid="59" name="x1ye=48">
    <vt:lpwstr>pLWRbh/fRAbcNL256nox3j0KJ9cZ6PqLhfbn/qkcZEagDKSF742l2FwZxc0db5mEmA04ybdFxOYYDa7ECz+diPIpUMIx+6GRMk8OokQeusTp4hxa7WSSvC4NaU2Mj9DLRNu8btYLFhbJMLqF3zqqO2kw5Z69uUDFHGbPTTQkyBlJSeX9x6BQbsG2H2O7PYh8vNAzWNxvOlpj2nzlEzvJQ0hjbqkfAbxOyiSSc2PfUMWycXja++OEt4wuZeqvJqa</vt:lpwstr>
  </property>
  <property fmtid="{D5CDD505-2E9C-101B-9397-08002B2CF9AE}" pid="60" name="x1ye=49">
    <vt:lpwstr>C9SkCR23sBc/+KrJUatDzfhYhupQjadjkNEUbMxdDRfMetAdW6sHR6JJSEScO1ZimqVlixTRePuZ3iPLgAHD83ujNWNxBHT6dmpF76pfXrl2/Ta7lk6ftvJQ2Dqg6YlIFXL+n4n8nf7VfOVLoHZqZ9xjJxKXuwbcMZCewcHN8j8KapBlNnKeAKxp0we7Ys6UpaBcRNhI5Vv1+mwkWD9OpIoQouWb9f3kOyhUjORBafvT4OgycC90Eq91q7cfNwi</vt:lpwstr>
  </property>
  <property fmtid="{D5CDD505-2E9C-101B-9397-08002B2CF9AE}" pid="61" name="x1ye=5">
    <vt:lpwstr>ygwRlNwz6bWPrYwXbskyjHU/u68JbIKm4+FIqKxxXulSCnE1sGmYHnvrcUUtVemW8jQDbFRQCwJuim72KB2J2mp1f+FHP1hgJMBKntR2TIZpISMC9QrVXpy0Wh0sganFoXsTr7+gbEQCbl6MIRXu95H6DeQhVdRW+QNL7fxIFjotXrakZGPFoCeAcTL9XSGuW7yC/zO9mF3ZumnQd6LqofmZKHyKV8eKT28MDbpjyN+WZh+qBUZtrPnqy6jxipD</vt:lpwstr>
  </property>
  <property fmtid="{D5CDD505-2E9C-101B-9397-08002B2CF9AE}" pid="62" name="x1ye=50">
    <vt:lpwstr>pU7jf+KfnIDzKcSHtdG49c/sG7mj/Ln2uej7gVkHJkBtSuxXKyZz0PKnGI4lyo3EXiQeRrI+wCUUsfAfGmTb+MRfReI8JlOgU8V4JzydI1ltM+XCu9H4K0HMB0BT4uK3sMxpAzIXAqwTjpufpY2Y2Ejn31f3fM9AaGOiFIu41DNUMVbGTvT/CUOXReVhIPdNl4dV43lQQRntR4tZeol+ZL5FvhzwqsHoqWUquX/qg/YJux6gCuIKVDm0c+w5GBH</vt:lpwstr>
  </property>
  <property fmtid="{D5CDD505-2E9C-101B-9397-08002B2CF9AE}" pid="63" name="x1ye=51">
    <vt:lpwstr>Mk1kh2bLz+f0wUv9tS0QGZ3fwjjaW/kktqa/emaCP4xSsaZC0NhqHCS/gPdBmsmqTlwZF2nubIq1ul0ogjg2+7RlKLIWIrwuOnCmzwKLG8k96+nVzQkCiqLjDQfQaUtzEABkhXXYUna9W97ERQChdJXhpU9xOY7xwJSyjeuoj3pmnTD04KqFXJWNFMVeqUU92aJG6oDBr31LRhDqmmZ96DmVESpH/gcdjjfI2Nt7eXveVwmQutkP1/QV+ZyxskY</vt:lpwstr>
  </property>
  <property fmtid="{D5CDD505-2E9C-101B-9397-08002B2CF9AE}" pid="64" name="x1ye=52">
    <vt:lpwstr>B+a2qlt87z6gW/was7w3hxpOFRJyT+4l9O6ERR/POwqQ5nx4r2E28qeyrYCZyYU9YbKvDZENf8bnVOWvuiRfMkDZjD2N7qMvQn+67eYlSjW4gP9gfVWEPwiM6l/C8klA+y+12aIjhWC0MduDh2nHm3ZcEELxU83rHnWLuBG5xMk8xB2WFpnoz0yG3S6JJ0dRl0fkPrvY2KAmxwf7VvibCdtuCjPq0flX2BXv9mXW2Ine/OitqZ3gUprWN1euJDc</vt:lpwstr>
  </property>
  <property fmtid="{D5CDD505-2E9C-101B-9397-08002B2CF9AE}" pid="65" name="x1ye=53">
    <vt:lpwstr>ca7rUR9BbScEPPF/8OXQ1QcBGL/3dczpbwscdb5IRcv5kq6S8U7tRXKtHTAR3Z+0PQO08Jh1PPWTjEjlhfO9EeLZrSXV+ls8ag8UoVojOT45jTjkaoScWm1P+veuRmIZvGjx0qgWYyet6jTzotJflqfifJUewXB6H0UImyJF/UfmnoH/hESJDR9AJ5tokHgXklfz/6nNFe2verhbeja/uVb3ek9h9IV0/nCfoevgcqfD+avCZRxOAOTTBWZ8set</vt:lpwstr>
  </property>
  <property fmtid="{D5CDD505-2E9C-101B-9397-08002B2CF9AE}" pid="66" name="x1ye=54">
    <vt:lpwstr>5Xdrd1t8CzOtCfnA9mHsVkdKJb+Oc84MGfqjNGMkvuWNAh8B8u6OJw/1JaJwxvu6nX1Mijf/RrqM1njZkjlDozxOckEJAswITXzRfBdEO0Zp0sOkF9pSJIyOr+bzt71Zx/kGeSqrSE6LCjL17SIxGJyCqtKNd+Tg0d3CeXU4tMX7+3ppMsIWw4SAeYyhp0AUm5kAi9HRAEBMDi5WXvMUlp/eYCSVLyY4KtLzv9PWYJhK7y+HayzK+6An83JtDt8</vt:lpwstr>
  </property>
  <property fmtid="{D5CDD505-2E9C-101B-9397-08002B2CF9AE}" pid="67" name="x1ye=55">
    <vt:lpwstr>oa3/lb+j8MbkJZIRDStDZGJBJY84C+WKdVEAZL7epMEsV8IGDaXVN8FM+sBEbGxkLL0ryP41W8SD5zyQBLcyAklRRlh/GlgKY58h6OndwSNd3VxZGWCuuT6S51LsJbBDlxfTpdxag3/k3/WA97IKFoIHiljFiSLiNzShYI4CvqtW6PEBEthu8EtYcJJqt8/bjkPmE/gWiUxrhwznHWw2yDQpu3SgHKFnwKeu6ydu/VtZOkepMnry8P2VnED9q2U</vt:lpwstr>
  </property>
  <property fmtid="{D5CDD505-2E9C-101B-9397-08002B2CF9AE}" pid="68" name="x1ye=56">
    <vt:lpwstr>HmPjx9yGYC58sq+4BnhnZMyiiG4OCQ/w4rpaSglBT9h/M5EM0ArNuR6VitmcFFDJAwgoI9HHdmKFB1Q77/uR2D3rhjr4Ytpu69XDs/mrHWXfyI/n/fjmPrv3YfHyn/ttNg9hodjk5In9LTwlXuSiniKYCQDe5FBs1D4jSBsHKCHmAd2y4v7KsRndjEy631DtMbWSz6Q7PH3rmXHtQ3f9ea1xfoFGXob07tdcODn5274VwJwFXIPNkMwucm8C/zd</vt:lpwstr>
  </property>
  <property fmtid="{D5CDD505-2E9C-101B-9397-08002B2CF9AE}" pid="69" name="x1ye=57">
    <vt:lpwstr>kgs4uG6RYpbipTUR+HgCxfd8/4it33Jm3bUTYHwhfpai15ZOah+hdn13XlfvBoNEsf0wDoNjhR54lzctmrEA5M38dhxXss4ZEpCBBF36ufiytBgcR8fG1JivfJYo0CmiYB5Ffyr7V3wAjtD1c9APun9SSvZBLYVC5WTDdfpr3wCHLZWz+mR10QVz09ziwvet+UdsiWTzZs+CeGWEd4wukdOME45F4cY8FARMVuTGF+keF5CZF6fIK41I+AhsNbX</vt:lpwstr>
  </property>
  <property fmtid="{D5CDD505-2E9C-101B-9397-08002B2CF9AE}" pid="70" name="x1ye=58">
    <vt:lpwstr>ftRFGsKU9Jfp2slsUQdUeT5Z9AR4XMMvYmqzm7N8MlmCOWuCmOIt9SyL9CXTSchC1zq/cT5QFsxl9YVVm5/9HDgRTjUfwh4bfLmNZJLBSsz92H8XPTtesn4HoMmQkQnVmp0z5OkoEUm7jDWwmatRaFE0bs8whG1yrOAddEXkywUrjJSj4dKad9zZRuXMFDI+GukCKYFsnD4ZO8jUIvIx/iwl4pF/LFsm7pYcGuTs+psK8XCY5aWs+f/Gn9edrDW</vt:lpwstr>
  </property>
  <property fmtid="{D5CDD505-2E9C-101B-9397-08002B2CF9AE}" pid="71" name="x1ye=59">
    <vt:lpwstr>BQF0lCm6/tszTmd0S1MpatR9NZpOnNoJt17o9uPiuKjJZeU8jKirJmDVIYbKrjuqtdmNjt7Uf+wHVu+TGrcQHKE8hAAAc09PgQC3AZGI1Ya4svEAFovlVLXYkIjEEAXe5m5UvZNj/VLie2/HfK6sAAAX81KtIwciVkMmq7ptknxkek/XXtBjTH3EsA/JR5qqyijDgHwolVDghEMfBHD6e4631/KUD17RBjZCIpsahl9IyeRbdwx3rpQv7RYKatq</vt:lpwstr>
  </property>
  <property fmtid="{D5CDD505-2E9C-101B-9397-08002B2CF9AE}" pid="72" name="x1ye=6">
    <vt:lpwstr>/oMo4L4wBYqzC0gwN/2yMIsh6uXXK235MDOB4DpusmU/rlNJdX/lizpYsqgUGk6x4X3Vvg7wiVJrJOncCpfaLaWBu7aFru+ArC1AsBXKNe4KALsDYnxbx4sTRAh2tgXnbNDryaigkM4Yf7UVcuxpsjghLaB50zdixRAp6OKilm/a8zFrPuYyuu41eW/n4Ipvyis44FECwdXSIXqPtVf3yP81NnPiYlbXgwOEO4P5Ia5dAhblBs9Pg1oFlSdVshK</vt:lpwstr>
  </property>
  <property fmtid="{D5CDD505-2E9C-101B-9397-08002B2CF9AE}" pid="73" name="x1ye=60">
    <vt:lpwstr>Y5/gZVbUdfyRrd1GlbkTRklB6q937sE6gOZrXTHk9MN5EZdfU2ctTLVo+rPl5z7S/GnzPQHaGMAlWaLhqk7xaGeiw2rENCc2mBjWVCCIa7gMHhEHhaDDzt9MSq/UlvFQ7Zh9m8OPLkN7QaZHydLNPtKRvd5imroeMtNPjF/WSWk34/lKVkpknHZHE6/rsC18a8OcoJXXUP0eIspNxULpyMnmkkzxYqrCl+LYgQe7BLK/Z6F+ixvheEpDVjNag7o</vt:lpwstr>
  </property>
  <property fmtid="{D5CDD505-2E9C-101B-9397-08002B2CF9AE}" pid="74" name="x1ye=61">
    <vt:lpwstr>4yeSNS/KR7FibUVEKD3iWhAPW+M4hfAfeyo74k2htS87hkeCn2RWIJs5nFp1PiPtqZQ/5kmps0YZFr4F1IXjUQrY2EHYTom7jr8mEfYVk6lTO6WmcdIDe5Z9nfuLwBiBLKBiw/6GwXj20X5EPFVBtGNNO21iank5l5uc4eFmVM+d7+xr5+KQbQXP3LwYAaCccLwAmJVM1vhUzpeUIDT6255Y/fk42Gx48EVD/bpqFmbH/IR5ggF7TXdHbyYevqj</vt:lpwstr>
  </property>
  <property fmtid="{D5CDD505-2E9C-101B-9397-08002B2CF9AE}" pid="75" name="x1ye=62">
    <vt:lpwstr>fOxMeSYV6icGLJ8vzQgDhcwxO3UH8B2kJ/TfdT6b7KcKduUD/RSvzJqCJsKfxMi8iy6acGKsI/3hBI3brD7omWtq0WpjBk62AzL71Jp05aGc4csOcjjqPtPVwv0zOh0/eP8cCcNAljs7X5O1AbOy7yp7VqD3uibaeOqq9WHpaewGKNsgIkVvV4XImKET6nBlUrxeMjtnU/c9f69ZFDnCVhFbFQL9lK3RK5gQWJOJj0LuttQrwd8S3tsK5Xxd5lp</vt:lpwstr>
  </property>
  <property fmtid="{D5CDD505-2E9C-101B-9397-08002B2CF9AE}" pid="76" name="x1ye=63">
    <vt:lpwstr>brlfmRrB9aWhVcZ/lgG4OGEBRzbtPPcxNbV2loWmOynk8ksFmP5P6bo9Hmh4mkMmYjiwHrkU2++zSAms4nHS+05X20qvp5qFsGDwtezD1ct0oUx5bGAIY94/xJ4uee4sjmmDTaj40UMcf9/pvGrOe5pJgByAueaIRsylWnaKxx1pWxHNQULev023SgTw7HCuIn8jikQwg2pViXtVYtRQxs1ZUO+L3MYw+vj6gR59IJc7S2BjqL01c8Yx0pf51y7</vt:lpwstr>
  </property>
  <property fmtid="{D5CDD505-2E9C-101B-9397-08002B2CF9AE}" pid="77" name="x1ye=64">
    <vt:lpwstr>+YnXTyV/J7QdWI7SMMp5V4Pic75MkQSU7mRJlqE7I52Mf4EaKx251bQCw1GqU9XIEiHN9bNK5dTdnX+o9eNIcDFX72Ld00t4dimHaHcmHfEB3sRKah6cqCnuNOJBbmjtoXd4HJXfny6RFS8ysq07FZA5eEaUMTL91X37u79JKfK5kAqB8UbzDWZnyvX8xA3OPfwRkqKp/Q52FEAcE/3+91DCZ2rYU+4j9P8LTU+0B6wO/xRPFDj4+l86nheq0vC</vt:lpwstr>
  </property>
  <property fmtid="{D5CDD505-2E9C-101B-9397-08002B2CF9AE}" pid="78" name="x1ye=65">
    <vt:lpwstr>ifxWDwxu6/MbVZHBfVcK9zvI2z9z6dPXS+4FbfY0SczuW9EWy1vXSsQ8cYd+u/B3iOjnHRzCFLyDy0Jl0HC/W5UlqkfVwTciYsjkQkSOU9S3gjBHamGLmtgdWPv5jyYr6CHhqtj8n/KNjb/h1tyUdazCn4neF+ZGjyWX7SP/ryqfmaVo8cqhSSQUBXC+V3Cp5GaX9js3cjD50mEIz6678Yp4hFpquaCMghnOsmNS/i9juszEClbc+sdxKVB34di</vt:lpwstr>
  </property>
  <property fmtid="{D5CDD505-2E9C-101B-9397-08002B2CF9AE}" pid="79" name="x1ye=66">
    <vt:lpwstr>WkUHjm2X8QDSu3SbmF9Vfe2MjgRS8W+F8hBl0smORshGde5re7ha06ot++unSOK+7i01BRVmgkuj4bOWnTMnNThktsvePfVoP29F9lDIw5UbL8Ftz80vsXBHsOsd22MmwraIfROM5wWRDrHf+dFbIU87IffuVNIjqkecv3jF9fWNfJf46bBnYyMvJCnx16HN5/FZy3sqtAEEQ/SAEgfPACvPeeDO+9EfD1j1ulQAGFtLMz3X1KrPLrHLyqit498</vt:lpwstr>
  </property>
  <property fmtid="{D5CDD505-2E9C-101B-9397-08002B2CF9AE}" pid="80" name="x1ye=67">
    <vt:lpwstr>cuUFddfX2HBKHegrB3y4gWU0AZDRVDFbWoI5gJiqBllIAHEp5SKC/SvVroGChkN7GdC04zjl6Yyh8Avjt/dDYE0+WwfgVWA7or3sB5t+ukzWczNy5TT9oAeFjvryW6JxTkLsfzilUK3/W8e1gFZX3qwAjp27kYytzMvUJbC7o4Afa3Lnai+AtimI2aqA3f3ADsFO3s6o/hVHDM2Vdz3Su6Er6PzadGGRYpvPuwd8QQbxsMA5gpNmst28YkUQT/k</vt:lpwstr>
  </property>
  <property fmtid="{D5CDD505-2E9C-101B-9397-08002B2CF9AE}" pid="81" name="x1ye=68">
    <vt:lpwstr>nnu6IfvM21g+HuYA0NIJoXGhuV98EOpPuULJdRRs2fGsXH7FXWhmpt7TukfB2JtgxPqEda3YNvMcN74P9YMxE9oSH/mqtUMDmzhV4Cmo1aNLGRFTgIXqHHuHM2DFVc8j6XChoudS+wZ3kh0fANrXI5MqERVzb4dFilWUDny3lcvcclmB3e4JnKp0g1hKW/BxSrPxr1zN/a6MLPc3pZ65n+rfcTrAgHWAOqXHnMwzHBGA6k1lPx5ff3WK5apy0OI</vt:lpwstr>
  </property>
  <property fmtid="{D5CDD505-2E9C-101B-9397-08002B2CF9AE}" pid="82" name="x1ye=69">
    <vt:lpwstr>VkZB17smxTllKFGzaL55OB+dIsTUsYXV2tseRAeFUTNkKba+FoejDCr8HOMnCNzPJCDDzY10AQJXAXwD66xfwPOJnhNB9CEPVwnXQ3t/BkH+VumC0RqArGYcloi/LU4mWrcZmEoyDN+8Fv6PDDlfnOEHeZ9TpohkeCwADDrTyF+8KAyE57QN1L+gqcoO4jd3PSnQbVLZolpWrUkNBz3LuMZJH7DWml0Dc3RXoynJuFMOhpT4mG2EOLwJLVQArxH</vt:lpwstr>
  </property>
  <property fmtid="{D5CDD505-2E9C-101B-9397-08002B2CF9AE}" pid="83" name="x1ye=7">
    <vt:lpwstr>Cmzb+pJ+rpI/sDkCsHYZGYQ+0sNmnk2IXDGVDNVvTLH+6jqzAUOHbs0FExNmNMIkXSKxn5Oo3Lc3aL3iq4xc7QSVH2oyZJlSdRyFU6+JutxOOghu8wmnf8iyAyNSgKuP8nvJtrDYBbMihPvT8flH/Ua13si2XTC9LQ+W4zkmV2FtxHHBEJlOFX2/Dqt9LrCnScGJ8ooAaI4p90Nu+Eir+Q1492mjskce2OedEfYZ7NihBdR1TdoZmpAznobHXf3</vt:lpwstr>
  </property>
  <property fmtid="{D5CDD505-2E9C-101B-9397-08002B2CF9AE}" pid="84" name="x1ye=70">
    <vt:lpwstr>jnori2AUSuDcziGS9IYRcx4yDmot07MEjaa8EPO0hPbKB7PG1Tqf1h3MUDMMR2M7aw4tpeAGrimXa9iTPNFRvbf85vrj8SgJX2t0X9gqGcpCMPtCRm+0MDrsIsk5TPNd6TqOLQF+/QWJVHqCKn2/C1eMgkw4upcwBAMIjlwA3dtD0hnWtW5KcJKK75FQzcgBlFzAqNxpQATAdMbUBD5l2kkLgSgAspNw/gTWBSCTBLFB1DC78cWru0ryiOuEWDi</vt:lpwstr>
  </property>
  <property fmtid="{D5CDD505-2E9C-101B-9397-08002B2CF9AE}" pid="85" name="x1ye=71">
    <vt:lpwstr>Y7dp0D+43YRwZznGQsDYVbnrehvd1FK3lsoK85QWC6sF50LNZunw4d8umTDJ+hh6/P7WlqtJfJwL4UezGBBuhijdTSd36YdMmxHAByYfeuR58fqGUYedFiTnfbkLoNq6QR3teDWO9kOo+jFDV5Tek1PgXIBBUH+ksjcG+StQtMwGbiFJe9kfRYie3fsu0Q3bLK9euwWxZbfK/1J5zPJdxoK4E8xgHea/A8rLc1FJ+MHsc3+14elajp3Tgh+6b+a</vt:lpwstr>
  </property>
  <property fmtid="{D5CDD505-2E9C-101B-9397-08002B2CF9AE}" pid="86" name="x1ye=72">
    <vt:lpwstr>e/zGwP0YzpfzCfwX/STBfS2s3+VuSwzyjY2xDfXTypHHnDKrZuXEFA1LeggK4VPjbckl4ZinYkoaImjsQZKalvUZp3ew5M3nCfY4Qi3hobAjK+4rva8q2Ppi554N2n38j3kOAS2b+aomGzqKioOIHy9B8Y9p8MinW/Up6O6Wd3X4SlfWOuFtiawXJd5AHVY2UJLFUqOogXfHTHO4LgnoWavTzzEthWzdcidcf0T9I4Ziq58+OLXytiPD7lfT9aP</vt:lpwstr>
  </property>
  <property fmtid="{D5CDD505-2E9C-101B-9397-08002B2CF9AE}" pid="87" name="x1ye=73">
    <vt:lpwstr>EZGTbSUygYebHk+jQyAWHkRc1sDF2gfmQ/BBrnSDSHSb0LTgRPBHSwbvxZYqrYvyXGDEBRoGu6gnGfB2e4XV9GuwVAKyIKZrxNTnk/kzHD4GX5qs+E4rTcCv4Dz1UqBM7PW3UqsxAL/UjO0lbFrDBZ+1rNlHzpSantEPSztIQNlZt42AE/GaB38ecZ8iI4CSYeO41ZtEl+oxMes5c2N/tyty50jdSct0v0m3B29nlNKLd9TPyJTHwnslxRSbggM</vt:lpwstr>
  </property>
  <property fmtid="{D5CDD505-2E9C-101B-9397-08002B2CF9AE}" pid="88" name="x1ye=74">
    <vt:lpwstr>aaoqWXEEJs/hpsHMxz+PVoU4H4z01shWH2QZpxA1hMBC1RF1iZkO6F+JunyB2mbO9bw6fgobQRtqD8PdSzxWN8MiTpPnOl+Dx/wOgGQw/pO+1tw3QVuy588v5IlPZOG5JxTbi2uVFveztNISIbkupgArOTfhGl3zp0A7k+hADzADtuSYBtp1MlCbIrYV2I9dPwYbM7tkAPrrTIxBnB7GYzYvUsnGwAiMaatX+v7fF82yKF+7MMub0PzxnEamBnP</vt:lpwstr>
  </property>
  <property fmtid="{D5CDD505-2E9C-101B-9397-08002B2CF9AE}" pid="89" name="x1ye=75">
    <vt:lpwstr>JHu79TgzLLNUbTxM213ZL9N+BnOTJ/GFKYjojO8VODUdtZgP67ZF3XyotsVYjvhIcRNyjcdlEMRr8QuYPnp/eYM87xAefP29WjV/ulClpqMz53E0TEVmn0k4RHmUQY3R68urpKB2iu9oGV+76oqsD5qShWNHyoyHIz7XsXz4k6ou0319iRzGMT3RurneacS+4BviFgS/oyIxdu2y6Jh2Y+LAdxKNONZVikl67KsmPnB7whtKuE5vy2qN+/87swp</vt:lpwstr>
  </property>
  <property fmtid="{D5CDD505-2E9C-101B-9397-08002B2CF9AE}" pid="90" name="x1ye=76">
    <vt:lpwstr>18qCDHGsDeUgOEKKG2n6GbNgEpQWDS6yMuWbFFdh64Ul0lm51647RghMbelh1931gDDqGL8ICcY6PBY8cTz3F5ClTbP9GxUgOxg5qCeX+Rdu2hNE6pPJaQFMFHq5bS2WvvwLDFjr9Bu1IBtW088lareaxpsEWy1OjN/jayV1NBcc+nw5Ri11s4vHMZ85lrFZk8STOYMdgL9qyEY/xnWmTFZwKcHbz8/1uK74GqT9MWcpxtXlOcbhzkIwEI0QXMA</vt:lpwstr>
  </property>
  <property fmtid="{D5CDD505-2E9C-101B-9397-08002B2CF9AE}" pid="91" name="x1ye=77">
    <vt:lpwstr>VumJG3HQwcJEi/gRT40A888xku1zfigIsWO/li4vzisXS0wdd1xKaixvRKgJ/H+zS0p2PSiqyTpf/JZzh0Okx9TcfZEXOKLlykMenkbYCaVx9nNCBb8/IaWa/DN5MHFY5VQN+PCqURieLKui/7F6y0ejNZhfH7zOejWOqGYYLs+7WUce1uE/5FTPQQpdz9M720Spu4Q9ULrZtPxtnN/s5u7PyFDP7EsYEavF5hKf2UPnsJSJgntpeaseUiXCcfr</vt:lpwstr>
  </property>
  <property fmtid="{D5CDD505-2E9C-101B-9397-08002B2CF9AE}" pid="92" name="x1ye=78">
    <vt:lpwstr>MhRULwTVki/767+6W580oBevr8httdqkRZdg2VPrRIqjBuMtA+brftYTC67qC0/MCT4rLsgwMLoDlutTNUTc8yNEtdA+vWqW3o1ysWVj6P/b26UB57rCoO+V3Zmixwju459BaiU2NCXzqHgoTgbl0yx4ls5CYWLaznigWe2Al0/3yyIxkjCQ+MOOcER7oxvtTt9BYgFCLBAKXcHksns2Cz8yRXOSH0XctvFoCpS+PIVUB3AYHgyBUEnMq2GNVwb</vt:lpwstr>
  </property>
  <property fmtid="{D5CDD505-2E9C-101B-9397-08002B2CF9AE}" pid="93" name="x1ye=79">
    <vt:lpwstr>6KhSN6rnz6XvR+s7QtYZEGYm7pbfRBMgazcVKKyX39WLqGLxp94Qy4mmx3ojVnL0F4/Mx52GoKs++HQAUqeLcCa8KzVRUUb481T7kcvhqc5WrLkSNw4Uc87CqeQwYfaP0s2Zx9mTz1X8t9klcstL1fFNY+Ip/Y6cbw7nXtFqJhWBC52mctvQM7ZSYEFXlbdlrPXwH8J07iR5kfBJQUYs4xSeKAJK/iOA1iPdrV8r/4N4RTTNwbRWFgN4HIck5U1</vt:lpwstr>
  </property>
  <property fmtid="{D5CDD505-2E9C-101B-9397-08002B2CF9AE}" pid="94" name="x1ye=8">
    <vt:lpwstr>gcexxpihChDrg5I7WStmUJBWxhHCRIm+GIGZVKNZovk3iWCE/C6YyiATiH9WEttoMLvvaFSIbCGjAnEijMMA/Npq8uccDxrKxx8EfIu7LbmwhgvM+AUSFgZYqQUAJKrc1vVBp4q7iMoA3/36gQwwoS7V/VizkXjecjzTcf6NKqRcDR0UW0D+1bHqyNtij25Ss8kNrPcdvXQsK0SkuOTfQ4rJT6W0Ru9MaV+RP9Ilx79FW1DTtKG+AujrvH9+kTv</vt:lpwstr>
  </property>
  <property fmtid="{D5CDD505-2E9C-101B-9397-08002B2CF9AE}" pid="95" name="x1ye=80">
    <vt:lpwstr>0totPskOLz/2KcbJSGoyqKt8YHcxMdCXd0/Ou313tG4J+Ts1DsSf7jP4Bn9EWfyiqj9MB/coWnlyv17VRMnUb/qRwIemzzqs1nFzdYRHyCzQyIrwce0b2FR4g0msE2TV3MHmGd1ExYH71v0I3KJwYuv8fcPfQz9//wNAuKZVTTnO+9xJteRb6H2QQUi4Q2BpzPpkE9+yHlSFt+zvGaF8cE3995AB8Dwn3MY77iM7rLQQLIy3xtXQHijoOG2c534</vt:lpwstr>
  </property>
  <property fmtid="{D5CDD505-2E9C-101B-9397-08002B2CF9AE}" pid="96" name="x1ye=81">
    <vt:lpwstr>OMtNeHfKph2ZqaWiu4fSzRZzxMp2gdFOawAA73vgaGwwP9CIY0p0QYt7D47Hx3bmml730IompUelhYyVQ89uhueyEQAgdy8VX59fsHdr6ZSXphaMhPlGwX3IQssI4Y2hi0XF142XbikDy/R6dlad3DwSihYFSEnC2mTKtUvZO38NDH0Bbwscq0da6v9+piwArESFn1gzSRRJPNq7MrTzfE5UBZBrqbethO1UCfeamyD/YOGE9IdQ5pN22YnGAsU</vt:lpwstr>
  </property>
  <property fmtid="{D5CDD505-2E9C-101B-9397-08002B2CF9AE}" pid="97" name="x1ye=82">
    <vt:lpwstr>ljPvUJ/gt9NTUOPX/yWi+SRQ5NJayFJc5YQ09TQo2nh5kkfY5aqm+TSm+HZ37zyWtMvHD49JxlOw4selJYn3PNCrmEFtkq0KxPyk3G61PQUC/bB/kqBMGod7hzebH9MreGUSaJ05AuRT6gqTRThx4zpttOuLzDWmmElPBcD52Jtx+D6R9HnpARuPAT+jgN8K1ty/kwBHoubV0m9Vu67KoNs1jWThZQqGyZ0iQIKBLGfTUHx1jYZy7n7x3qn7eLx</vt:lpwstr>
  </property>
  <property fmtid="{D5CDD505-2E9C-101B-9397-08002B2CF9AE}" pid="98" name="x1ye=83">
    <vt:lpwstr>pjrFf0eEAyPPslmq5JZv2Ccl1HlhYD/hqqc72kYTdeirqLxdqDGuf3UU00D8Xo2WmRxHDNDcK/kB2aWD9r070IspI7LXa6/QroqENDv7rAnB13lhfYZJrcs15aqXeTnsT2OXtpXL72odxUXPkkhtGKkxpgsg6yPPspUx9b4l1Z+0uja0rdYkvgEJNVwOwJx/XaXWLE2l7xxut1G4VKag1nwug+UJqW41q/p5/eXj0FuoHwvzjaSKv2UcA/xzbLO</vt:lpwstr>
  </property>
  <property fmtid="{D5CDD505-2E9C-101B-9397-08002B2CF9AE}" pid="99" name="x1ye=84">
    <vt:lpwstr>jI/kM6dfNj1faBpEF86aETOUTIAQee7nkAS+QKIAnUsfLZTE3KJmheBJTUsajSA4qN4SZj8i97aIyJXib6mzyL2KVPQ8npANjVeQxXvR4+AYfuLhz5FZ4OXf59deqXXRkJECMEbeDqebd3I0rxpZ9TJY3muePkT24E5Ayr8/n8ixAhhutNgnvtWJ64LzlsHw4XicE7CnAc3ttzGJO/64sbOePZrSjlcmIfq0q4xXGMVsN+s3LZu/hnCqPeepigL</vt:lpwstr>
  </property>
  <property fmtid="{D5CDD505-2E9C-101B-9397-08002B2CF9AE}" pid="100" name="x1ye=85">
    <vt:lpwstr>+nRujwA8RDDAnkdG6B4cb3D01R3hR7ovfVuSFsR1KIG6eJUbDdTX03nTcuPKxJ3Zsft8VT9AcjDsCFfBqAd0u9PWJ3FV0G3Vbtp4dctlMjdveSZr2RSrv6Asl9alzlxJvM5dUd0Obabvb9bux5rbiQUr9bFxlrUG9qFpKdQOZRDj7gRjOM8GU4NEtBvMb2l2GMESw2Km86tzDF7IwhdA528/EgG8ueP3u5pvf+vzC2vW+Nv5Zp7ukyuj6JiSdpb</vt:lpwstr>
  </property>
  <property fmtid="{D5CDD505-2E9C-101B-9397-08002B2CF9AE}" pid="101" name="x1ye=86">
    <vt:lpwstr>4PNM4nBVBZZp+8qBSi9C5MNWLeqC3RZNBFXkYctW8+proS0bENto/V6d4NGln2OUu4PhbrzRrc4iAjrXzKIcHcQxfIPAM/O3PkwoJVPYze9P4sVGx2KQn0jsngEBtqGLN5rdCxvrU9i2x64XH8LOdVXPeXIJsPBXzoxistBJzXNO3ZDf0Pfe2KNT9AHT34MkoTZ7sKlO2v5jfz7VUQoMm+4GDMV4T2eHkCXYNxpYeWii/dDMLPby6h3aoZYTQPk</vt:lpwstr>
  </property>
  <property fmtid="{D5CDD505-2E9C-101B-9397-08002B2CF9AE}" pid="102" name="x1ye=87">
    <vt:lpwstr>6/kufcR9l9HRF7M6Gr0Yon4IMamMGNfi+nd3L5lBHJhfWpFP/K1t0PhwaHPpzTqc9PSx4OX5Hs83+GSSsOks8+2U5CGOH7/vej3k+Z2MS6lnJMrC1XlSE7x4/hsiAG+hFswEG0zK5pt31E0PpXMIq47m9Xl6AhkgXi4EwDv4k6KXA7Bv5nt4jZgApR+Tp1MJscTl3+0nJO/PNuggLuuBRjeHQy0aOeRVAdC2bVS+5NvP3/dlb4+LO5FrSvuSQAy</vt:lpwstr>
  </property>
  <property fmtid="{D5CDD505-2E9C-101B-9397-08002B2CF9AE}" pid="103" name="x1ye=88">
    <vt:lpwstr>Pyx2XIhe0j+MtIx+LD9fpzVWOhhfMpM+RMJOj3RpXratLxqBeHDL8yV5GGHSVsI3cpSViiISdhGsCGIBut0hAXuwrR3kEAy/gvXqfMOOkDtsTSqmsQjmEGNk3c1e+4uPiIuspKyYZsOW2Ir1lT3qoYeELJ1yBGSgiMxnfz+lGi7xGWjMo2dpwX9Wrx9CLVBOLd8AriMEBWWhV5+ojRX8sDJqKqqUjeurZVCwNP/qU9apiIktnKGv4oJzJuECcaJ</vt:lpwstr>
  </property>
  <property fmtid="{D5CDD505-2E9C-101B-9397-08002B2CF9AE}" pid="104" name="x1ye=89">
    <vt:lpwstr>yWYwp1Y7WNR1ex7hEJy7K4ZiJzMmimGnBma3k0jzxH/DYtbMKnoG2kCzHrrV1M1M+UNMOHe5JukMbwwPYSEGT3e+uKKiYUJtHttykFo2YpegFXNvjnPiraLuMzybLpBIUUPtn7I5j54WhnJDc7htH49HATotfdrkGIMxfoRPZDYEOs7snuGKIJOQE/POJm9L3z5Wcpt2ZbLs6L3RXz49vOjMJ/ghqXubWSPJ5rNGdvcDAw88++1BGbtKUTqC/j1</vt:lpwstr>
  </property>
  <property fmtid="{D5CDD505-2E9C-101B-9397-08002B2CF9AE}" pid="105" name="x1ye=9">
    <vt:lpwstr>hkY7fEXlpYy16k9xEoVbl/TEsbIXybOWjKb82jURLxA+c1xIC3e71qZK1L77WVCc/KPpuweM5cjhNm4tvd/Za8Or0uH4JUXRT/g9Mib7kApo8w/IdD+1Xm/kkL7VHXIwdkKEbQTmdWC4GxQWKnrsYoutmLemNTj04PacbdgNIW9ECqzFREp41bHHWz15zFjf0BrTrS38OfyXou5K+UMUd9/gKasHhwReN94f8wuDMjRk9Ufvx27a/2CVa1csXJI</vt:lpwstr>
  </property>
  <property fmtid="{D5CDD505-2E9C-101B-9397-08002B2CF9AE}" pid="106" name="x1ye=90">
    <vt:lpwstr>Ixmw8AldU9cJ3trLtGlwNlX6JVaIbuz/BSRqRKrIEnnW1ytIsN1gqqBGaJmrcP0N7ix854bvV+1ft1Byiym2pdDDKktRAR47s3WlYtrZAKe8ycGlaiMn2dHAwL08ZkbCLKW9HW7oJ0GLFsj+BMkcZrbNolYFu4lxTSJla8mAEB8kF69Gtaj02xlFxodgyhHycNurnvzxm1q5Kswi/Ne8PPhu93djmsmD14xnuQivYURQZXZDHMR5+lM/QSdpaWn</vt:lpwstr>
  </property>
  <property fmtid="{D5CDD505-2E9C-101B-9397-08002B2CF9AE}" pid="107" name="x1ye=91">
    <vt:lpwstr>fM6FBI2uiVhqzWG2whKx9Z29CV3zd7VtG07skbbS8H14RgGG+RnmNUQMhywyZnB5++G8El88jNgqc+uqiZBPqo6D9K8DctNRZn8IhyYJ8bXN+JKqAPhsIbLH+jwV9aMWG0VPpNQ+bLaWovaN4ce1fuBZQbmLU1XMF3gY/ZJYXtcQ5VOVv6Yh1fEcPb+fmaKc3/6l7rvwWu7m9MDWFn53V9KtkuEJ0HrRGFHMstvLxKPqSqr6GJ4KdkaZoArgCZ3</vt:lpwstr>
  </property>
  <property fmtid="{D5CDD505-2E9C-101B-9397-08002B2CF9AE}" pid="108" name="x1ye=92">
    <vt:lpwstr>vrbKcOtQptg9YXOO3zs+PvUL+qnV9tmpilGI/AbdmDE947gaSW9mMxKVyZy3efI6PwAiUrCSqAPQcnJZXAPLyJAJSGJAk1caIsAUSlgKqQvReiw/qmjgDmixtfQRAAWVwHVkF9gnQFiXtwfzuWxhxHVZ3g3wCXw3vmSrUXExPPyQ4sIJCH7b/m2+cfQt6kYj0q+qEtK+Hj9KCgTA37DGkCMVS2ba+KX9N7+k+QCfNrxzo8LzmCeCnRbehnWRHPg</vt:lpwstr>
  </property>
  <property fmtid="{D5CDD505-2E9C-101B-9397-08002B2CF9AE}" pid="109" name="x1ye=93">
    <vt:lpwstr>0XGH7mmmYMS8pI/tKWKKdSBLby0pgbQSSwY+xxKQFam7n1RYtdXrSDfgavDdBWomqb+dHMoaRQXoY9vyFGKSvnTPsw1JJInW+pP3M4gCpJ398u7qVU3jvRUAqkWh/xwi5QQWt/AkP3HyJIxWf1iPw0yoSP4FlP5LJ4UXHRH2+ZNtWVPjAkmCBedJl5Eboske1dLCiulwdkQK+wfEyzLp19S/AiUvGaKDXk+fDOH5e6Pe02d6wRR36Qe7AjsOnU0</vt:lpwstr>
  </property>
  <property fmtid="{D5CDD505-2E9C-101B-9397-08002B2CF9AE}" pid="110" name="x1ye=94">
    <vt:lpwstr>e4LNSASt8xBjqg9zDnocgIDKj1iRWFNOFmYSHJ3lBV8xuTBOL2lcCxiGrlGw3q/Gl+fltTSfnY6tezqjRpMFmrdlZF0T6dqN4wd1nSWKRdeRW52brvWDjAsbBUnR0IJyJZS1QVK0E5ILbmiO9aXy4H1LJfeJsXFVzuccT8NYFs+94WZOXRQxVk/FRxxRbWD7Rt2RYBDZ3e2ySzZyvLWi/Ry7wX29AdQRntjz41zEYQ+iYli0fLtEhZi5MQ1LKih</vt:lpwstr>
  </property>
  <property fmtid="{D5CDD505-2E9C-101B-9397-08002B2CF9AE}" pid="111" name="x1ye=95">
    <vt:lpwstr>rI/CCKOlhdTT2jy6v3y1XRjdrZbWoYz3vPM92H82gP+9CByCR+JtnkRH5hyNiHQsffcuEzJyI7hJtiiU96WEwBFXe2KAhasWQgSjLQQj81J7zqABVUBQbs7IfHkVxiyzlANnf/I6Pl2g0JuenSwJfcTJy2eprlRHWl4saFgnhzBdyOumYbvrv7CHoFxxeTyJCnTlZVBn9frKe35QjC49OTl2z2zghDvmU9ykrJKIeRv9VCjcjBBZkxghctrkV6u</vt:lpwstr>
  </property>
  <property fmtid="{D5CDD505-2E9C-101B-9397-08002B2CF9AE}" pid="112" name="x1ye=96">
    <vt:lpwstr>3ychvQRGpg2wkKHMpfHRuZ0UJtfGT7hJJvnnp7Y2EJ80xpJcjBDEcjGK7BPKLkqUKE7j2DW1DnJRvc7R5oDq5wPBsWbHnzYmOKL3VkdDTEkDJPbXchoL8LBKycSDK0iSe9hkm6c7elP5CKkMvBkDXEOJ869Ua4yF6iRq9wY+iUOdFCwnpy4RhApgQmesWIeUvLokzhs7kCIlCA9rzP3l0QM55tgSAUVMgnJ0l5zv3Y0Q/r5MFOKhSoVhLXYOpyG</vt:lpwstr>
  </property>
  <property fmtid="{D5CDD505-2E9C-101B-9397-08002B2CF9AE}" pid="113" name="x1ye=97">
    <vt:lpwstr>zqKVcMHN+2Uor4yIOZsSMmDd7Sw+MNbBSszn1HAXLQ66edgfdHAX6S+HBo9gdJqnu3zad7Ob1z7fmycby2XCjPvFjmhI1AuWosF8ZG13n8J4Hm1yTJFNiTMW+uM1rcHc+OrWvD846UZ2wNGeBv7omvArX+7ct1AZS8xVh49KNk6S5Q8CX8wziAFbfqNsjqpzO2ngq4pGJsJDt++stluHIalS4g5h/7si4kwZZz+BDuUSpUHn9BLpncclh4uZJ54</vt:lpwstr>
  </property>
  <property fmtid="{D5CDD505-2E9C-101B-9397-08002B2CF9AE}" pid="114" name="x1ye=98">
    <vt:lpwstr>hAWX/PrLHCLvh2AtUlD3KvTAOejgHrgiSV4O93cb9ZVy6LcpT9dq+h+8nnMsjyXzhIiuyCDuQCCUDf+AJFTIvLXSVxeb/WG/W79x0MlEyrp4VGegnhj3NMFGYoREKyqERpnFd05+0ejSl8xyOKXgg0u2+K/sJIIr1vGfHuE3N5qz2FNG+SU+rNpb0iloTSQH7I2cKyx01IHu2C+O9pDI+/8bThdkozX/tDn4QmKTnFvFiBj/NItLUZom/GHYboL</vt:lpwstr>
  </property>
  <property fmtid="{D5CDD505-2E9C-101B-9397-08002B2CF9AE}" pid="115" name="x1ye=99">
    <vt:lpwstr>DjK7I4S4+sw9O2DbF1NoXhAoUUNoRG1vN8zDkGjuzEsQCegO0g1YtkGaQ/bwZA1N92kVvc35uXIoZwxsHlQI34PD7CU3x2DgUGeL61dL9el69TMyQ6WiiNw2lEzdDfXLHLEQIrS2S+IY27CQMCc0Q4FlqJnRbGLgs2BpniOKkZ4m1qfRQTWE4mCU2fr7ReqHReeHpVaDXLyZ4J75wtSsuJx6e1AhKcpsGzQUi/93H3nO6oFPdypC9is03VIfNkE</vt:lpwstr>
  </property>
</Properties>
</file>